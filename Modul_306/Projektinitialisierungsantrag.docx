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1501D4" w:rsidRDefault="001501D4" w14:paraId="7570AF1E" w14:textId="77777777">
      <w:pPr>
        <w:pStyle w:val="CDBTitel"/>
      </w:pPr>
      <w:r>
        <w:t>Projekt</w:t>
      </w:r>
      <w:r w:rsidR="00F956FF">
        <w:t>initialisierungs</w:t>
      </w:r>
      <w:r>
        <w:t>a</w:t>
      </w:r>
      <w:r w:rsidR="007A471B">
        <w:t>n</w:t>
      </w:r>
      <w:r>
        <w:t>trag</w:t>
      </w:r>
    </w:p>
    <w:p w:rsidR="001501D4" w:rsidRDefault="001501D4" w14:paraId="7570AF1F" w14:textId="77777777">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rsidTr="364E5EC6" w14:paraId="7570AF22" w14:textId="77777777">
        <w:tc>
          <w:tcPr>
            <w:tcW w:w="2388" w:type="dxa"/>
            <w:tcBorders>
              <w:left w:val="single" w:color="FFFFFF" w:themeColor="background1" w:sz="4" w:space="0"/>
              <w:bottom w:val="single" w:color="FFFFFF" w:themeColor="background1" w:sz="4" w:space="0"/>
            </w:tcBorders>
            <w:shd w:val="clear" w:color="auto" w:fill="333399"/>
            <w:tcMar/>
            <w:vAlign w:val="center"/>
          </w:tcPr>
          <w:p w:rsidR="001501D4" w:rsidP="00371C29" w:rsidRDefault="006E5967" w14:paraId="7570AF20" w14:textId="77777777">
            <w:pPr>
              <w:snapToGrid w:val="0"/>
              <w:spacing w:before="40" w:after="40"/>
              <w:ind w:left="0"/>
              <w:rPr>
                <w:b/>
                <w:color w:val="FFFFFF"/>
              </w:rPr>
            </w:pPr>
            <w:r>
              <w:rPr>
                <w:b/>
                <w:color w:val="FFFFFF"/>
              </w:rPr>
              <w:t xml:space="preserve">Status </w:t>
            </w:r>
          </w:p>
        </w:tc>
        <w:tc>
          <w:tcPr>
            <w:tcW w:w="7251" w:type="dxa"/>
            <w:tcBorders>
              <w:left w:val="single" w:color="FFFFFF" w:themeColor="background1" w:sz="4" w:space="0"/>
              <w:bottom w:val="single" w:color="FFFFFF" w:themeColor="background1" w:sz="4" w:space="0"/>
              <w:right w:val="single" w:color="FFFFFF" w:themeColor="background1" w:sz="4" w:space="0"/>
            </w:tcBorders>
            <w:shd w:val="clear" w:color="auto" w:fill="D9D9D9" w:themeFill="background1" w:themeFillShade="D9"/>
            <w:tcMar/>
          </w:tcPr>
          <w:p w:rsidR="001501D4" w:rsidP="00371C29" w:rsidRDefault="001501D4" w14:paraId="7570AF21" w14:textId="78640355">
            <w:pPr>
              <w:snapToGrid w:val="0"/>
              <w:spacing w:before="40" w:after="40"/>
              <w:ind w:left="0"/>
            </w:pPr>
            <w:r w:rsidR="001501D4">
              <w:rPr/>
              <w:t>Abgeschlossen</w:t>
            </w:r>
          </w:p>
        </w:tc>
      </w:tr>
      <w:tr w:rsidR="001501D4" w:rsidTr="364E5EC6" w14:paraId="7570AF25" w14:textId="77777777">
        <w:tc>
          <w:tcPr>
            <w:tcW w:w="2388" w:type="dxa"/>
            <w:tcBorders>
              <w:left w:val="single" w:color="FFFFFF" w:themeColor="background1" w:sz="4" w:space="0"/>
              <w:bottom w:val="single" w:color="FFFFFF" w:themeColor="background1" w:sz="4" w:space="0"/>
            </w:tcBorders>
            <w:shd w:val="clear" w:color="auto" w:fill="333399"/>
            <w:tcMar/>
            <w:vAlign w:val="center"/>
          </w:tcPr>
          <w:p w:rsidR="001501D4" w:rsidP="00371C29" w:rsidRDefault="001501D4" w14:paraId="7570AF23" w14:textId="77777777">
            <w:pPr>
              <w:snapToGrid w:val="0"/>
              <w:spacing w:before="40" w:after="40"/>
              <w:ind w:left="0"/>
              <w:rPr>
                <w:b/>
                <w:color w:val="FFFFFF"/>
              </w:rPr>
            </w:pPr>
            <w:r>
              <w:rPr>
                <w:b/>
                <w:color w:val="FFFFFF"/>
              </w:rPr>
              <w:t>Projektname</w:t>
            </w:r>
          </w:p>
        </w:tc>
        <w:tc>
          <w:tcPr>
            <w:tcW w:w="7251" w:type="dxa"/>
            <w:tcBorders>
              <w:left w:val="single" w:color="FFFFFF" w:themeColor="background1" w:sz="4" w:space="0"/>
              <w:bottom w:val="single" w:color="FFFFFF" w:themeColor="background1" w:sz="4" w:space="0"/>
              <w:right w:val="single" w:color="FFFFFF" w:themeColor="background1" w:sz="4" w:space="0"/>
            </w:tcBorders>
            <w:shd w:val="clear" w:color="auto" w:fill="D9D9D9" w:themeFill="background1" w:themeFillShade="D9"/>
            <w:tcMar/>
          </w:tcPr>
          <w:p w:rsidRPr="000273E0" w:rsidR="001501D4" w:rsidP="00371C29" w:rsidRDefault="000273E0" w14:paraId="7570AF24" w14:textId="393B5C41">
            <w:pPr>
              <w:snapToGrid w:val="0"/>
              <w:spacing w:before="40" w:after="40"/>
              <w:ind w:left="0"/>
              <w:rPr>
                <w:bCs/>
                <w:color w:val="FFFFFF"/>
              </w:rPr>
            </w:pPr>
            <w:r w:rsidRPr="000273E0">
              <w:rPr>
                <w:bCs/>
              </w:rPr>
              <w:t>Webbasierte Fotofreigabe für Kunden</w:t>
            </w:r>
          </w:p>
        </w:tc>
      </w:tr>
      <w:tr w:rsidR="001501D4" w:rsidTr="364E5EC6" w14:paraId="7570AF28" w14:textId="77777777">
        <w:tc>
          <w:tcPr>
            <w:tcW w:w="2388" w:type="dxa"/>
            <w:tcBorders>
              <w:left w:val="single" w:color="FFFFFF" w:themeColor="background1" w:sz="4" w:space="0"/>
              <w:bottom w:val="single" w:color="FFFFFF" w:themeColor="background1" w:sz="4" w:space="0"/>
            </w:tcBorders>
            <w:shd w:val="clear" w:color="auto" w:fill="333399"/>
            <w:tcMar/>
            <w:vAlign w:val="center"/>
          </w:tcPr>
          <w:p w:rsidR="001501D4" w:rsidP="00371C29" w:rsidRDefault="001501D4" w14:paraId="7570AF26" w14:textId="77777777">
            <w:pPr>
              <w:snapToGrid w:val="0"/>
              <w:spacing w:before="40" w:after="40"/>
              <w:ind w:left="0"/>
              <w:rPr>
                <w:b/>
                <w:color w:val="FFFFFF"/>
              </w:rPr>
            </w:pPr>
            <w:r>
              <w:rPr>
                <w:b/>
                <w:color w:val="FFFFFF"/>
              </w:rPr>
              <w:t>Projektleiter</w:t>
            </w:r>
          </w:p>
        </w:tc>
        <w:tc>
          <w:tcPr>
            <w:tcW w:w="7251" w:type="dxa"/>
            <w:tcBorders>
              <w:left w:val="single" w:color="FFFFFF" w:themeColor="background1" w:sz="4" w:space="0"/>
              <w:bottom w:val="single" w:color="FFFFFF" w:themeColor="background1" w:sz="4" w:space="0"/>
              <w:right w:val="single" w:color="FFFFFF" w:themeColor="background1" w:sz="4" w:space="0"/>
            </w:tcBorders>
            <w:shd w:val="clear" w:color="auto" w:fill="D9D9D9" w:themeFill="background1" w:themeFillShade="D9"/>
            <w:tcMar/>
          </w:tcPr>
          <w:p w:rsidR="001501D4" w:rsidP="00371C29" w:rsidRDefault="000273E0" w14:paraId="7570AF27" w14:textId="5AE6DBB6">
            <w:pPr>
              <w:snapToGrid w:val="0"/>
              <w:spacing w:before="40" w:after="40"/>
              <w:ind w:left="0"/>
              <w:rPr>
                <w:b/>
                <w:color w:val="FFFFFF"/>
              </w:rPr>
            </w:pPr>
            <w:r>
              <w:t>Vladan Vranjes</w:t>
            </w:r>
          </w:p>
        </w:tc>
      </w:tr>
      <w:tr w:rsidR="001501D4" w:rsidTr="364E5EC6" w14:paraId="7570AF2B" w14:textId="77777777">
        <w:tc>
          <w:tcPr>
            <w:tcW w:w="2388" w:type="dxa"/>
            <w:tcBorders>
              <w:left w:val="single" w:color="FFFFFF" w:themeColor="background1" w:sz="4" w:space="0"/>
              <w:bottom w:val="single" w:color="FFFFFF" w:themeColor="background1" w:sz="4" w:space="0"/>
            </w:tcBorders>
            <w:shd w:val="clear" w:color="auto" w:fill="333399"/>
            <w:tcMar/>
            <w:vAlign w:val="center"/>
          </w:tcPr>
          <w:p w:rsidR="001501D4" w:rsidP="00371C29" w:rsidRDefault="001501D4" w14:paraId="7570AF29" w14:textId="77777777">
            <w:pPr>
              <w:snapToGrid w:val="0"/>
              <w:spacing w:before="40" w:after="40"/>
              <w:ind w:left="0"/>
              <w:rPr>
                <w:b/>
                <w:color w:val="FFFFFF"/>
              </w:rPr>
            </w:pPr>
            <w:r>
              <w:rPr>
                <w:b/>
                <w:color w:val="FFFFFF"/>
              </w:rPr>
              <w:t>Auftraggeber</w:t>
            </w:r>
          </w:p>
        </w:tc>
        <w:tc>
          <w:tcPr>
            <w:tcW w:w="7251" w:type="dxa"/>
            <w:tcBorders>
              <w:left w:val="single" w:color="FFFFFF" w:themeColor="background1" w:sz="4" w:space="0"/>
              <w:bottom w:val="single" w:color="FFFFFF" w:themeColor="background1" w:sz="4" w:space="0"/>
              <w:right w:val="single" w:color="FFFFFF" w:themeColor="background1" w:sz="4" w:space="0"/>
            </w:tcBorders>
            <w:shd w:val="clear" w:color="auto" w:fill="D9D9D9" w:themeFill="background1" w:themeFillShade="D9"/>
            <w:tcMar/>
          </w:tcPr>
          <w:p w:rsidR="001501D4" w:rsidP="00371C29" w:rsidRDefault="000273E0" w14:paraId="7570AF2A" w14:textId="6BC0A83B">
            <w:pPr>
              <w:snapToGrid w:val="0"/>
              <w:spacing w:before="40" w:after="40"/>
              <w:ind w:left="0"/>
              <w:rPr>
                <w:b/>
                <w:color w:val="FFFFFF"/>
              </w:rPr>
            </w:pPr>
            <w:r>
              <w:t>Claude Fankhauser</w:t>
            </w:r>
          </w:p>
        </w:tc>
      </w:tr>
      <w:tr w:rsidR="001501D4" w:rsidTr="364E5EC6" w14:paraId="7570AF2E" w14:textId="77777777">
        <w:tc>
          <w:tcPr>
            <w:tcW w:w="2388" w:type="dxa"/>
            <w:tcBorders>
              <w:left w:val="single" w:color="FFFFFF" w:themeColor="background1" w:sz="4" w:space="0"/>
              <w:bottom w:val="single" w:color="FFFFFF" w:themeColor="background1" w:sz="4" w:space="0"/>
            </w:tcBorders>
            <w:shd w:val="clear" w:color="auto" w:fill="333399"/>
            <w:tcMar/>
            <w:vAlign w:val="center"/>
          </w:tcPr>
          <w:p w:rsidR="001501D4" w:rsidP="00371C29" w:rsidRDefault="001501D4" w14:paraId="7570AF2C" w14:textId="77777777">
            <w:pPr>
              <w:snapToGrid w:val="0"/>
              <w:spacing w:before="40" w:after="40"/>
              <w:ind w:left="0"/>
              <w:rPr>
                <w:b/>
                <w:color w:val="FFFFFF"/>
              </w:rPr>
            </w:pPr>
            <w:r>
              <w:rPr>
                <w:b/>
                <w:color w:val="FFFFFF"/>
              </w:rPr>
              <w:t>Autor</w:t>
            </w:r>
            <w:r w:rsidR="006E5967">
              <w:rPr>
                <w:b/>
                <w:color w:val="FFFFFF"/>
              </w:rPr>
              <w:t>en</w:t>
            </w:r>
          </w:p>
        </w:tc>
        <w:tc>
          <w:tcPr>
            <w:tcW w:w="7251" w:type="dxa"/>
            <w:tcBorders>
              <w:left w:val="single" w:color="FFFFFF" w:themeColor="background1" w:sz="4" w:space="0"/>
              <w:bottom w:val="single" w:color="FFFFFF" w:themeColor="background1" w:sz="4" w:space="0"/>
              <w:right w:val="single" w:color="FFFFFF" w:themeColor="background1" w:sz="4" w:space="0"/>
            </w:tcBorders>
            <w:shd w:val="clear" w:color="auto" w:fill="D9D9D9" w:themeFill="background1" w:themeFillShade="D9"/>
            <w:tcMar/>
          </w:tcPr>
          <w:p w:rsidR="001501D4" w:rsidP="00371C29" w:rsidRDefault="000273E0" w14:paraId="7570AF2D" w14:textId="51D056D6">
            <w:pPr>
              <w:snapToGrid w:val="0"/>
              <w:spacing w:before="40" w:after="40"/>
              <w:ind w:left="0"/>
              <w:rPr>
                <w:b/>
                <w:color w:val="FFFFFF"/>
              </w:rPr>
            </w:pPr>
            <w:r>
              <w:t>Vladan Vranjes, Yanis Riedo, Luan Stauffer, David Ammann</w:t>
            </w:r>
          </w:p>
        </w:tc>
      </w:tr>
      <w:tr w:rsidR="001501D4" w:rsidTr="364E5EC6" w14:paraId="7570AF31" w14:textId="77777777">
        <w:tc>
          <w:tcPr>
            <w:tcW w:w="2388" w:type="dxa"/>
            <w:tcBorders>
              <w:left w:val="single" w:color="FFFFFF" w:themeColor="background1" w:sz="4" w:space="0"/>
              <w:bottom w:val="single" w:color="FFFFFF" w:themeColor="background1" w:sz="4" w:space="0"/>
            </w:tcBorders>
            <w:shd w:val="clear" w:color="auto" w:fill="333399"/>
            <w:tcMar/>
            <w:vAlign w:val="center"/>
          </w:tcPr>
          <w:p w:rsidR="001501D4" w:rsidP="00371C29" w:rsidRDefault="001501D4" w14:paraId="7570AF2F" w14:textId="77777777">
            <w:pPr>
              <w:snapToGrid w:val="0"/>
              <w:spacing w:before="40" w:after="40"/>
              <w:ind w:left="0"/>
              <w:rPr>
                <w:b/>
                <w:color w:val="FFFFFF"/>
              </w:rPr>
            </w:pPr>
            <w:r>
              <w:rPr>
                <w:b/>
                <w:color w:val="FFFFFF"/>
              </w:rPr>
              <w:t>Verteiler</w:t>
            </w:r>
          </w:p>
        </w:tc>
        <w:tc>
          <w:tcPr>
            <w:tcW w:w="7251" w:type="dxa"/>
            <w:tcBorders>
              <w:left w:val="single" w:color="FFFFFF" w:themeColor="background1" w:sz="4" w:space="0"/>
              <w:bottom w:val="single" w:color="FFFFFF" w:themeColor="background1" w:sz="4" w:space="0"/>
              <w:right w:val="single" w:color="FFFFFF" w:themeColor="background1" w:sz="4" w:space="0"/>
            </w:tcBorders>
            <w:shd w:val="clear" w:color="auto" w:fill="D9D9D9" w:themeFill="background1" w:themeFillShade="D9"/>
            <w:tcMar/>
          </w:tcPr>
          <w:p w:rsidR="001501D4" w:rsidP="00371C29" w:rsidRDefault="00EE242E" w14:paraId="7570AF30" w14:textId="539747C1">
            <w:pPr>
              <w:snapToGrid w:val="0"/>
              <w:spacing w:before="40" w:after="40"/>
              <w:ind w:left="0"/>
              <w:rPr>
                <w:sz w:val="16"/>
                <w:szCs w:val="16"/>
              </w:rPr>
            </w:pPr>
            <w:r>
              <w:t>Gesamte Gruppe</w:t>
            </w:r>
          </w:p>
        </w:tc>
      </w:tr>
    </w:tbl>
    <w:p w:rsidR="001501D4" w:rsidP="006E5967" w:rsidRDefault="001501D4" w14:paraId="7570AF32" w14:textId="77777777">
      <w:pPr>
        <w:spacing w:before="240" w:after="200"/>
        <w:rPr>
          <w:b/>
        </w:rPr>
      </w:pPr>
      <w:r>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34"/>
        <w:gridCol w:w="1234"/>
        <w:gridCol w:w="4153"/>
        <w:gridCol w:w="3118"/>
      </w:tblGrid>
      <w:tr w:rsidR="001501D4" w:rsidTr="00E02A95" w14:paraId="7570AF37" w14:textId="77777777">
        <w:tc>
          <w:tcPr>
            <w:tcW w:w="1134" w:type="dxa"/>
            <w:tcBorders>
              <w:top w:val="single" w:color="FFFFFF" w:sz="4" w:space="0"/>
              <w:left w:val="single" w:color="FFFFFF" w:sz="4" w:space="0"/>
              <w:bottom w:val="single" w:color="FFFFFF" w:sz="4" w:space="0"/>
            </w:tcBorders>
            <w:shd w:val="clear" w:color="auto" w:fill="333399"/>
          </w:tcPr>
          <w:p w:rsidR="001501D4" w:rsidP="00077B7E" w:rsidRDefault="001501D4" w14:paraId="7570AF33" w14:textId="77777777">
            <w:pPr>
              <w:pStyle w:val="Tabellenberschrift"/>
              <w:snapToGrid w:val="0"/>
              <w:ind w:left="0"/>
            </w:pPr>
            <w:r>
              <w:t>Version</w:t>
            </w:r>
          </w:p>
        </w:tc>
        <w:tc>
          <w:tcPr>
            <w:tcW w:w="1234" w:type="dxa"/>
            <w:tcBorders>
              <w:top w:val="single" w:color="FFFFFF" w:sz="4" w:space="0"/>
              <w:left w:val="single" w:color="FFFFFF" w:sz="4" w:space="0"/>
              <w:bottom w:val="single" w:color="FFFFFF" w:sz="4" w:space="0"/>
            </w:tcBorders>
            <w:shd w:val="clear" w:color="auto" w:fill="333399"/>
          </w:tcPr>
          <w:p w:rsidR="001501D4" w:rsidP="00371C29" w:rsidRDefault="001501D4" w14:paraId="7570AF34" w14:textId="77777777">
            <w:pPr>
              <w:pStyle w:val="Tabellenberschrift"/>
              <w:snapToGrid w:val="0"/>
              <w:ind w:left="0"/>
            </w:pPr>
            <w:r>
              <w:t>Datum</w:t>
            </w:r>
          </w:p>
        </w:tc>
        <w:tc>
          <w:tcPr>
            <w:tcW w:w="4153" w:type="dxa"/>
            <w:tcBorders>
              <w:top w:val="single" w:color="FFFFFF" w:sz="4" w:space="0"/>
              <w:left w:val="single" w:color="FFFFFF" w:sz="4" w:space="0"/>
              <w:bottom w:val="single" w:color="FFFFFF" w:sz="4" w:space="0"/>
            </w:tcBorders>
            <w:shd w:val="clear" w:color="auto" w:fill="333399"/>
          </w:tcPr>
          <w:p w:rsidR="001501D4" w:rsidP="00371C29" w:rsidRDefault="001501D4" w14:paraId="7570AF35" w14:textId="77777777">
            <w:pPr>
              <w:pStyle w:val="Tabellenberschrift"/>
              <w:snapToGrid w:val="0"/>
              <w:ind w:left="0"/>
            </w:pPr>
            <w:r>
              <w:t>Beschreibung, Bemerkung</w:t>
            </w:r>
          </w:p>
        </w:tc>
        <w:tc>
          <w:tcPr>
            <w:tcW w:w="3118" w:type="dxa"/>
            <w:tcBorders>
              <w:top w:val="single" w:color="FFFFFF" w:sz="4" w:space="0"/>
              <w:left w:val="single" w:color="FFFFFF" w:sz="4" w:space="0"/>
              <w:bottom w:val="single" w:color="FFFFFF" w:sz="4" w:space="0"/>
              <w:right w:val="single" w:color="FFFFFF" w:sz="4" w:space="0"/>
            </w:tcBorders>
            <w:shd w:val="clear" w:color="auto" w:fill="333399"/>
          </w:tcPr>
          <w:p w:rsidR="001501D4" w:rsidP="00371C29" w:rsidRDefault="001501D4" w14:paraId="7570AF36" w14:textId="77777777">
            <w:pPr>
              <w:pStyle w:val="Tabellenberschrift"/>
              <w:snapToGrid w:val="0"/>
              <w:ind w:left="0"/>
            </w:pPr>
            <w:r>
              <w:t>Name oder Rolle</w:t>
            </w:r>
          </w:p>
        </w:tc>
      </w:tr>
      <w:tr w:rsidR="006E5967" w:rsidTr="00E02A95" w14:paraId="7570AF3C" w14:textId="77777777">
        <w:tc>
          <w:tcPr>
            <w:tcW w:w="1134" w:type="dxa"/>
            <w:tcBorders>
              <w:left w:val="single" w:color="FFFFFF" w:sz="4" w:space="0"/>
              <w:bottom w:val="single" w:color="FFFFFF" w:sz="4" w:space="0"/>
            </w:tcBorders>
            <w:shd w:val="clear" w:color="auto" w:fill="D9D9D9"/>
          </w:tcPr>
          <w:p w:rsidR="006E5967" w:rsidP="00077B7E" w:rsidRDefault="007876F4" w14:paraId="7570AF38" w14:textId="68350D22">
            <w:pPr>
              <w:pStyle w:val="TabellenInhalt"/>
              <w:snapToGrid w:val="0"/>
              <w:ind w:left="0"/>
            </w:pPr>
            <w:r>
              <w:t>0</w:t>
            </w:r>
            <w:r w:rsidR="009F5E9A">
              <w:t>.0</w:t>
            </w:r>
          </w:p>
        </w:tc>
        <w:tc>
          <w:tcPr>
            <w:tcW w:w="1234" w:type="dxa"/>
            <w:tcBorders>
              <w:left w:val="single" w:color="FFFFFF" w:sz="4" w:space="0"/>
              <w:bottom w:val="single" w:color="FFFFFF" w:sz="4" w:space="0"/>
            </w:tcBorders>
            <w:shd w:val="clear" w:color="auto" w:fill="D9D9D9"/>
          </w:tcPr>
          <w:p w:rsidR="006E5967" w:rsidP="00371C29" w:rsidRDefault="00D46E60" w14:paraId="7570AF39" w14:textId="47B56DF4">
            <w:pPr>
              <w:pStyle w:val="TabellenInhalt"/>
              <w:snapToGrid w:val="0"/>
              <w:ind w:left="0"/>
            </w:pPr>
            <w:r>
              <w:t>29.01.25</w:t>
            </w:r>
          </w:p>
        </w:tc>
        <w:tc>
          <w:tcPr>
            <w:tcW w:w="4153" w:type="dxa"/>
            <w:tcBorders>
              <w:left w:val="single" w:color="FFFFFF" w:sz="4" w:space="0"/>
              <w:bottom w:val="single" w:color="FFFFFF" w:sz="4" w:space="0"/>
            </w:tcBorders>
            <w:shd w:val="clear" w:color="auto" w:fill="D9D9D9"/>
          </w:tcPr>
          <w:p w:rsidR="006E5967" w:rsidP="00371C29" w:rsidRDefault="007876F4" w14:paraId="7570AF3A" w14:textId="764C59FC">
            <w:pPr>
              <w:pStyle w:val="TabellenInhalt"/>
              <w:snapToGrid w:val="0"/>
              <w:ind w:left="0"/>
            </w:pPr>
            <w:r>
              <w:t xml:space="preserve">Erstellen des Dokumentes </w:t>
            </w:r>
          </w:p>
        </w:tc>
        <w:tc>
          <w:tcPr>
            <w:tcW w:w="3118" w:type="dxa"/>
            <w:tcBorders>
              <w:left w:val="single" w:color="FFFFFF" w:sz="4" w:space="0"/>
              <w:bottom w:val="single" w:color="FFFFFF" w:sz="4" w:space="0"/>
              <w:right w:val="single" w:color="FFFFFF" w:sz="4" w:space="0"/>
            </w:tcBorders>
            <w:shd w:val="clear" w:color="auto" w:fill="D9D9D9"/>
          </w:tcPr>
          <w:p w:rsidR="006E5967" w:rsidP="00371C29" w:rsidRDefault="00B0285F" w14:paraId="7570AF3B" w14:textId="7322FC6E">
            <w:pPr>
              <w:pStyle w:val="TabellenInhalt"/>
              <w:snapToGrid w:val="0"/>
              <w:ind w:left="0"/>
            </w:pPr>
            <w:r>
              <w:t>Vladan Vranjes</w:t>
            </w:r>
          </w:p>
        </w:tc>
      </w:tr>
      <w:tr w:rsidR="006E5967" w:rsidTr="00E02A95" w14:paraId="7570AF41" w14:textId="77777777">
        <w:tc>
          <w:tcPr>
            <w:tcW w:w="1134" w:type="dxa"/>
            <w:tcBorders>
              <w:left w:val="single" w:color="FFFFFF" w:sz="4" w:space="0"/>
              <w:bottom w:val="single" w:color="FFFFFF" w:sz="4" w:space="0"/>
            </w:tcBorders>
            <w:shd w:val="clear" w:color="auto" w:fill="D9D9D9"/>
          </w:tcPr>
          <w:p w:rsidR="006E5967" w:rsidP="00077B7E" w:rsidRDefault="007876F4" w14:paraId="7570AF3D" w14:textId="537AD613">
            <w:pPr>
              <w:pStyle w:val="TabellenInhalt"/>
              <w:snapToGrid w:val="0"/>
              <w:ind w:left="0"/>
            </w:pPr>
            <w:r>
              <w:t>1.0</w:t>
            </w:r>
          </w:p>
        </w:tc>
        <w:tc>
          <w:tcPr>
            <w:tcW w:w="1234" w:type="dxa"/>
            <w:tcBorders>
              <w:left w:val="single" w:color="FFFFFF" w:sz="4" w:space="0"/>
              <w:bottom w:val="single" w:color="FFFFFF" w:sz="4" w:space="0"/>
            </w:tcBorders>
            <w:shd w:val="clear" w:color="auto" w:fill="D9D9D9"/>
          </w:tcPr>
          <w:p w:rsidR="006E5967" w:rsidP="00077B7E" w:rsidRDefault="007876F4" w14:paraId="7570AF3E" w14:textId="1048848A">
            <w:pPr>
              <w:pStyle w:val="TabellenInhalt"/>
              <w:snapToGrid w:val="0"/>
              <w:ind w:left="0"/>
            </w:pPr>
            <w:r>
              <w:t>29.01.25</w:t>
            </w:r>
          </w:p>
        </w:tc>
        <w:tc>
          <w:tcPr>
            <w:tcW w:w="4153" w:type="dxa"/>
            <w:tcBorders>
              <w:left w:val="single" w:color="FFFFFF" w:sz="4" w:space="0"/>
              <w:bottom w:val="single" w:color="FFFFFF" w:sz="4" w:space="0"/>
            </w:tcBorders>
            <w:shd w:val="clear" w:color="auto" w:fill="D9D9D9"/>
          </w:tcPr>
          <w:p w:rsidR="006E5967" w:rsidP="00371C29" w:rsidRDefault="007876F4" w14:paraId="7570AF3F" w14:textId="4028F360">
            <w:pPr>
              <w:pStyle w:val="TabellenInhalt"/>
              <w:snapToGrid w:val="0"/>
              <w:ind w:left="0"/>
            </w:pPr>
            <w:r>
              <w:t xml:space="preserve">Aufbau der Dokumentstruktur </w:t>
            </w:r>
          </w:p>
        </w:tc>
        <w:tc>
          <w:tcPr>
            <w:tcW w:w="3118" w:type="dxa"/>
            <w:tcBorders>
              <w:left w:val="single" w:color="FFFFFF" w:sz="4" w:space="0"/>
              <w:bottom w:val="single" w:color="FFFFFF" w:sz="4" w:space="0"/>
              <w:right w:val="single" w:color="FFFFFF" w:sz="4" w:space="0"/>
            </w:tcBorders>
            <w:shd w:val="clear" w:color="auto" w:fill="D9D9D9"/>
          </w:tcPr>
          <w:p w:rsidR="006E5967" w:rsidP="00371C29" w:rsidRDefault="007876F4" w14:paraId="7570AF40" w14:textId="2D33EC91">
            <w:pPr>
              <w:pStyle w:val="TabellenInhalt"/>
              <w:snapToGrid w:val="0"/>
              <w:ind w:left="0"/>
            </w:pPr>
            <w:r>
              <w:t xml:space="preserve">Vladan Vranjes </w:t>
            </w:r>
          </w:p>
        </w:tc>
      </w:tr>
      <w:tr w:rsidR="006E5967" w:rsidTr="00E02A95" w14:paraId="7570AF46" w14:textId="77777777">
        <w:tc>
          <w:tcPr>
            <w:tcW w:w="1134" w:type="dxa"/>
            <w:tcBorders>
              <w:left w:val="single" w:color="FFFFFF" w:sz="4" w:space="0"/>
              <w:bottom w:val="single" w:color="FFFFFF" w:sz="4" w:space="0"/>
            </w:tcBorders>
            <w:shd w:val="clear" w:color="auto" w:fill="D9D9D9"/>
          </w:tcPr>
          <w:p w:rsidR="006E5967" w:rsidP="00077B7E" w:rsidRDefault="007876F4" w14:paraId="7570AF42" w14:textId="6AA2D1BC">
            <w:pPr>
              <w:pStyle w:val="TabellenInhalt"/>
              <w:snapToGrid w:val="0"/>
              <w:ind w:left="0"/>
            </w:pPr>
            <w:r>
              <w:t xml:space="preserve">1.1 </w:t>
            </w:r>
          </w:p>
        </w:tc>
        <w:tc>
          <w:tcPr>
            <w:tcW w:w="1234" w:type="dxa"/>
            <w:tcBorders>
              <w:left w:val="single" w:color="FFFFFF" w:sz="4" w:space="0"/>
              <w:bottom w:val="single" w:color="FFFFFF" w:sz="4" w:space="0"/>
            </w:tcBorders>
            <w:shd w:val="clear" w:color="auto" w:fill="D9D9D9"/>
          </w:tcPr>
          <w:p w:rsidR="006E5967" w:rsidP="00077B7E" w:rsidRDefault="007876F4" w14:paraId="7570AF43" w14:textId="4A496787">
            <w:pPr>
              <w:pStyle w:val="TabellenInhalt"/>
              <w:snapToGrid w:val="0"/>
              <w:ind w:left="0"/>
            </w:pPr>
            <w:r>
              <w:t>29.01.25</w:t>
            </w:r>
          </w:p>
        </w:tc>
        <w:tc>
          <w:tcPr>
            <w:tcW w:w="4153" w:type="dxa"/>
            <w:tcBorders>
              <w:left w:val="single" w:color="FFFFFF" w:sz="4" w:space="0"/>
              <w:bottom w:val="single" w:color="FFFFFF" w:sz="4" w:space="0"/>
            </w:tcBorders>
            <w:shd w:val="clear" w:color="auto" w:fill="D9D9D9"/>
          </w:tcPr>
          <w:p w:rsidR="006E5967" w:rsidP="00371C29" w:rsidRDefault="008656C6" w14:paraId="7570AF44" w14:textId="58EC1D70">
            <w:pPr>
              <w:pStyle w:val="TabellenInhalt"/>
              <w:snapToGrid w:val="0"/>
              <w:ind w:left="0"/>
            </w:pPr>
            <w:r>
              <w:t>Erarbeiten de</w:t>
            </w:r>
            <w:r w:rsidR="00001FDB">
              <w:t>r</w:t>
            </w:r>
            <w:r>
              <w:t xml:space="preserve"> Inhalte </w:t>
            </w:r>
          </w:p>
        </w:tc>
        <w:tc>
          <w:tcPr>
            <w:tcW w:w="3118" w:type="dxa"/>
            <w:tcBorders>
              <w:left w:val="single" w:color="FFFFFF" w:sz="4" w:space="0"/>
              <w:bottom w:val="single" w:color="FFFFFF" w:sz="4" w:space="0"/>
              <w:right w:val="single" w:color="FFFFFF" w:sz="4" w:space="0"/>
            </w:tcBorders>
            <w:shd w:val="clear" w:color="auto" w:fill="D9D9D9"/>
          </w:tcPr>
          <w:p w:rsidR="006E5967" w:rsidP="00371C29" w:rsidRDefault="008656C6" w14:paraId="7570AF45" w14:textId="4346BF8C">
            <w:pPr>
              <w:pStyle w:val="TabellenInhalt"/>
              <w:snapToGrid w:val="0"/>
              <w:ind w:left="0"/>
            </w:pPr>
            <w:r>
              <w:t xml:space="preserve">Vladan Vranjes, Yanis Riedo </w:t>
            </w:r>
          </w:p>
        </w:tc>
      </w:tr>
      <w:tr w:rsidR="001501D4" w:rsidTr="00E02A95" w14:paraId="7570AF4B" w14:textId="77777777">
        <w:tc>
          <w:tcPr>
            <w:tcW w:w="1134" w:type="dxa"/>
            <w:tcBorders>
              <w:left w:val="single" w:color="FFFFFF" w:sz="4" w:space="0"/>
              <w:bottom w:val="single" w:color="FFFFFF" w:sz="4" w:space="0"/>
            </w:tcBorders>
            <w:shd w:val="clear" w:color="auto" w:fill="D9D9D9"/>
          </w:tcPr>
          <w:p w:rsidR="001501D4" w:rsidP="00077B7E" w:rsidRDefault="001313E3" w14:paraId="7570AF47" w14:textId="71F7FAB9">
            <w:pPr>
              <w:pStyle w:val="TabellenInhalt"/>
              <w:snapToGrid w:val="0"/>
              <w:ind w:left="0"/>
            </w:pPr>
            <w:r>
              <w:t>1.2</w:t>
            </w:r>
          </w:p>
        </w:tc>
        <w:tc>
          <w:tcPr>
            <w:tcW w:w="1234" w:type="dxa"/>
            <w:tcBorders>
              <w:left w:val="single" w:color="FFFFFF" w:sz="4" w:space="0"/>
              <w:bottom w:val="single" w:color="FFFFFF" w:sz="4" w:space="0"/>
            </w:tcBorders>
            <w:shd w:val="clear" w:color="auto" w:fill="D9D9D9"/>
          </w:tcPr>
          <w:p w:rsidR="001501D4" w:rsidP="00077B7E" w:rsidRDefault="00E02A95" w14:paraId="7570AF48" w14:textId="440DF6D5">
            <w:pPr>
              <w:pStyle w:val="TabellenInhalt"/>
              <w:snapToGrid w:val="0"/>
              <w:ind w:left="0"/>
            </w:pPr>
            <w:r>
              <w:t>05.02.25</w:t>
            </w:r>
          </w:p>
        </w:tc>
        <w:tc>
          <w:tcPr>
            <w:tcW w:w="4153" w:type="dxa"/>
            <w:tcBorders>
              <w:left w:val="single" w:color="FFFFFF" w:sz="4" w:space="0"/>
              <w:bottom w:val="single" w:color="FFFFFF" w:sz="4" w:space="0"/>
            </w:tcBorders>
            <w:shd w:val="clear" w:color="auto" w:fill="D9D9D9"/>
          </w:tcPr>
          <w:p w:rsidR="001501D4" w:rsidP="00371C29" w:rsidRDefault="00E02A95" w14:paraId="7570AF49" w14:textId="03138BCF">
            <w:pPr>
              <w:pStyle w:val="TabellenInhalt"/>
              <w:snapToGrid w:val="0"/>
              <w:ind w:left="0"/>
            </w:pPr>
            <w:r>
              <w:t>Abschluss des Projekt</w:t>
            </w:r>
            <w:r w:rsidR="0043335D">
              <w:t>initialisierungs</w:t>
            </w:r>
            <w:r>
              <w:t xml:space="preserve">antrag </w:t>
            </w:r>
          </w:p>
        </w:tc>
        <w:tc>
          <w:tcPr>
            <w:tcW w:w="3118" w:type="dxa"/>
            <w:tcBorders>
              <w:left w:val="single" w:color="FFFFFF" w:sz="4" w:space="0"/>
              <w:bottom w:val="single" w:color="FFFFFF" w:sz="4" w:space="0"/>
              <w:right w:val="single" w:color="FFFFFF" w:sz="4" w:space="0"/>
            </w:tcBorders>
            <w:shd w:val="clear" w:color="auto" w:fill="D9D9D9"/>
          </w:tcPr>
          <w:p w:rsidR="001501D4" w:rsidP="00371C29" w:rsidRDefault="00964C3D" w14:paraId="7570AF4A" w14:textId="5C991259">
            <w:pPr>
              <w:pStyle w:val="TabellenInhalt"/>
              <w:snapToGrid w:val="0"/>
              <w:ind w:left="0"/>
            </w:pPr>
            <w:r>
              <w:t>Vladan Vranjes, Yanis Riedo</w:t>
            </w:r>
          </w:p>
        </w:tc>
      </w:tr>
    </w:tbl>
    <w:p w:rsidR="001501D4" w:rsidRDefault="001501D4" w14:paraId="7570AF4C" w14:textId="77777777">
      <w:pPr>
        <w:spacing w:before="200" w:after="200"/>
        <w:rPr>
          <w:b/>
        </w:rPr>
      </w:pPr>
      <w:r>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14:paraId="7570AF4F" w14:textId="77777777">
        <w:tc>
          <w:tcPr>
            <w:tcW w:w="2160" w:type="dxa"/>
            <w:tcBorders>
              <w:top w:val="single" w:color="FFFFFF" w:sz="4" w:space="0"/>
              <w:left w:val="single" w:color="FFFFFF" w:sz="4" w:space="0"/>
              <w:bottom w:val="single" w:color="FFFFFF" w:sz="4" w:space="0"/>
            </w:tcBorders>
            <w:shd w:val="clear" w:color="auto" w:fill="333399"/>
          </w:tcPr>
          <w:p w:rsidR="001501D4" w:rsidP="00371C29" w:rsidRDefault="001501D4" w14:paraId="7570AF4D" w14:textId="77777777">
            <w:pPr>
              <w:pStyle w:val="Tabellenberschrift"/>
              <w:snapToGrid w:val="0"/>
              <w:ind w:left="0"/>
            </w:pPr>
            <w:r>
              <w:t>Begriff / Abkürzung</w:t>
            </w:r>
          </w:p>
        </w:tc>
        <w:tc>
          <w:tcPr>
            <w:tcW w:w="7479" w:type="dxa"/>
            <w:tcBorders>
              <w:top w:val="single" w:color="FFFFFF" w:sz="4" w:space="0"/>
              <w:left w:val="single" w:color="FFFFFF" w:sz="4" w:space="0"/>
              <w:bottom w:val="single" w:color="FFFFFF" w:sz="4" w:space="0"/>
              <w:right w:val="single" w:color="FFFFFF" w:sz="4" w:space="0"/>
            </w:tcBorders>
            <w:shd w:val="clear" w:color="auto" w:fill="333399"/>
          </w:tcPr>
          <w:p w:rsidR="001501D4" w:rsidP="00371C29" w:rsidRDefault="001501D4" w14:paraId="7570AF4E" w14:textId="77777777">
            <w:pPr>
              <w:pStyle w:val="Tabellenberschrift"/>
              <w:snapToGrid w:val="0"/>
              <w:ind w:left="0"/>
            </w:pPr>
            <w:r>
              <w:t>Bedeutung</w:t>
            </w:r>
          </w:p>
        </w:tc>
      </w:tr>
      <w:tr w:rsidR="001501D4" w:rsidTr="005F1C95" w14:paraId="7570AF52" w14:textId="77777777">
        <w:tc>
          <w:tcPr>
            <w:tcW w:w="2160" w:type="dxa"/>
            <w:tcBorders>
              <w:left w:val="single" w:color="FFFFFF" w:sz="4" w:space="0"/>
            </w:tcBorders>
            <w:shd w:val="clear" w:color="auto" w:fill="D9D9D9"/>
          </w:tcPr>
          <w:p w:rsidRPr="005F1C95" w:rsidR="001501D4" w:rsidP="00371C29" w:rsidRDefault="00001FDB" w14:paraId="7570AF50" w14:textId="1E0C09A7">
            <w:pPr>
              <w:pStyle w:val="TabellenInhalt"/>
              <w:snapToGrid w:val="0"/>
              <w:ind w:left="0"/>
            </w:pPr>
            <w:r w:rsidRPr="00401120">
              <w:t>Ggf.</w:t>
            </w:r>
          </w:p>
        </w:tc>
        <w:tc>
          <w:tcPr>
            <w:tcW w:w="7479" w:type="dxa"/>
            <w:tcBorders>
              <w:left w:val="single" w:color="FFFFFF" w:sz="4" w:space="0"/>
              <w:right w:val="single" w:color="FFFFFF" w:sz="4" w:space="0"/>
            </w:tcBorders>
            <w:shd w:val="clear" w:color="auto" w:fill="D9D9D9"/>
          </w:tcPr>
          <w:p w:rsidR="001501D4" w:rsidP="00371C29" w:rsidRDefault="00001FDB" w14:paraId="7570AF51" w14:textId="5D662EF6">
            <w:pPr>
              <w:pStyle w:val="TabellenInhalt"/>
              <w:snapToGrid w:val="0"/>
              <w:ind w:left="0"/>
            </w:pPr>
            <w:r>
              <w:t>Gegebenenfalls</w:t>
            </w:r>
          </w:p>
        </w:tc>
      </w:tr>
      <w:tr w:rsidR="005F1C95" w14:paraId="1FC84D0A" w14:textId="77777777">
        <w:tc>
          <w:tcPr>
            <w:tcW w:w="2160" w:type="dxa"/>
            <w:tcBorders>
              <w:left w:val="single" w:color="FFFFFF" w:sz="4" w:space="0"/>
              <w:bottom w:val="single" w:color="FFFFFF" w:sz="4" w:space="0"/>
            </w:tcBorders>
            <w:shd w:val="clear" w:color="auto" w:fill="D9D9D9"/>
          </w:tcPr>
          <w:p w:rsidRPr="00401120" w:rsidR="005F1C95" w:rsidP="00371C29" w:rsidRDefault="003E2C59" w14:paraId="322FE11E" w14:textId="485C5528">
            <w:pPr>
              <w:pStyle w:val="TabellenInhalt"/>
              <w:snapToGrid w:val="0"/>
              <w:ind w:left="0"/>
            </w:pPr>
            <w:r>
              <w:t>Etc.</w:t>
            </w:r>
          </w:p>
        </w:tc>
        <w:tc>
          <w:tcPr>
            <w:tcW w:w="7479" w:type="dxa"/>
            <w:tcBorders>
              <w:left w:val="single" w:color="FFFFFF" w:sz="4" w:space="0"/>
              <w:bottom w:val="single" w:color="FFFFFF" w:sz="4" w:space="0"/>
              <w:right w:val="single" w:color="FFFFFF" w:sz="4" w:space="0"/>
            </w:tcBorders>
            <w:shd w:val="clear" w:color="auto" w:fill="D9D9D9"/>
          </w:tcPr>
          <w:p w:rsidR="005F1C95" w:rsidP="00371C29" w:rsidRDefault="00C62E32" w14:paraId="71DBFEBB" w14:textId="23F45A32">
            <w:pPr>
              <w:pStyle w:val="TabellenInhalt"/>
              <w:snapToGrid w:val="0"/>
              <w:ind w:left="0"/>
            </w:pPr>
            <w:r w:rsidRPr="00C62E32">
              <w:t xml:space="preserve">et </w:t>
            </w:r>
            <w:proofErr w:type="spellStart"/>
            <w:proofErr w:type="gramStart"/>
            <w:r w:rsidRPr="00C62E32">
              <w:t>cetera</w:t>
            </w:r>
            <w:proofErr w:type="spellEnd"/>
            <w:r w:rsidR="00981181">
              <w:t xml:space="preserve"> </w:t>
            </w:r>
            <w:r w:rsidR="007F2D3A">
              <w:t xml:space="preserve"> (</w:t>
            </w:r>
            <w:proofErr w:type="gramEnd"/>
            <w:r w:rsidRPr="007F2D3A" w:rsidR="007F2D3A">
              <w:t>„und so weiter“</w:t>
            </w:r>
            <w:r w:rsidR="007F2D3A">
              <w:t>)</w:t>
            </w:r>
          </w:p>
        </w:tc>
      </w:tr>
    </w:tbl>
    <w:p w:rsidR="001501D4" w:rsidRDefault="001501D4" w14:paraId="7570AF53" w14:textId="77777777">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14:paraId="7570AF56" w14:textId="77777777">
        <w:tc>
          <w:tcPr>
            <w:tcW w:w="2151" w:type="dxa"/>
            <w:tcBorders>
              <w:top w:val="single" w:color="FFFFFF" w:sz="4" w:space="0"/>
              <w:left w:val="single" w:color="FFFFFF" w:sz="4" w:space="0"/>
              <w:bottom w:val="single" w:color="FFFFFF" w:sz="4" w:space="0"/>
            </w:tcBorders>
            <w:shd w:val="clear" w:color="auto" w:fill="333399"/>
          </w:tcPr>
          <w:p w:rsidR="001501D4" w:rsidP="00371C29" w:rsidRDefault="004F6CEE" w14:paraId="7570AF54" w14:textId="77777777">
            <w:pPr>
              <w:pStyle w:val="Tabellenberschrift"/>
              <w:snapToGrid w:val="0"/>
              <w:ind w:left="0"/>
            </w:pPr>
            <w:r>
              <w:t>Referenz</w:t>
            </w:r>
          </w:p>
        </w:tc>
        <w:tc>
          <w:tcPr>
            <w:tcW w:w="7484" w:type="dxa"/>
            <w:tcBorders>
              <w:top w:val="single" w:color="FFFFFF" w:sz="4" w:space="0"/>
              <w:left w:val="single" w:color="FFFFFF" w:sz="4" w:space="0"/>
              <w:bottom w:val="single" w:color="FFFFFF" w:sz="4" w:space="0"/>
              <w:right w:val="single" w:color="FFFFFF" w:sz="4" w:space="0"/>
            </w:tcBorders>
            <w:shd w:val="clear" w:color="auto" w:fill="333399"/>
          </w:tcPr>
          <w:p w:rsidR="001501D4" w:rsidP="00371C29" w:rsidRDefault="001501D4" w14:paraId="7570AF55" w14:textId="77777777">
            <w:pPr>
              <w:pStyle w:val="Tabellenberschrift"/>
              <w:snapToGrid w:val="0"/>
              <w:ind w:left="0"/>
            </w:pPr>
            <w:r>
              <w:t>Titel, Quelle</w:t>
            </w:r>
          </w:p>
        </w:tc>
      </w:tr>
      <w:tr w:rsidR="006E5967" w14:paraId="7570AF59" w14:textId="77777777">
        <w:tc>
          <w:tcPr>
            <w:tcW w:w="2151" w:type="dxa"/>
            <w:tcBorders>
              <w:left w:val="single" w:color="FFFFFF" w:sz="4" w:space="0"/>
              <w:bottom w:val="single" w:color="FFFFFF" w:sz="4" w:space="0"/>
            </w:tcBorders>
            <w:shd w:val="clear" w:color="auto" w:fill="D9D9D9"/>
          </w:tcPr>
          <w:p w:rsidR="006E5967" w:rsidP="00371C29" w:rsidRDefault="006E5967" w14:paraId="7570AF57" w14:textId="61FA4382">
            <w:pPr>
              <w:pStyle w:val="TabellenInhalt"/>
              <w:snapToGrid w:val="0"/>
              <w:ind w:left="0"/>
            </w:pPr>
            <w:r>
              <w:rPr>
                <w:rFonts w:cs="Arial"/>
              </w:rPr>
              <w:t>1</w:t>
            </w:r>
          </w:p>
        </w:tc>
        <w:tc>
          <w:tcPr>
            <w:tcW w:w="7484" w:type="dxa"/>
            <w:tcBorders>
              <w:left w:val="single" w:color="FFFFFF" w:sz="4" w:space="0"/>
              <w:bottom w:val="single" w:color="FFFFFF" w:sz="4" w:space="0"/>
              <w:right w:val="single" w:color="FFFFFF" w:sz="4" w:space="0"/>
            </w:tcBorders>
            <w:shd w:val="clear" w:color="auto" w:fill="D9D9D9"/>
          </w:tcPr>
          <w:p w:rsidR="006E5967" w:rsidP="00371C29" w:rsidRDefault="00401120" w14:paraId="7570AF58" w14:textId="191EC3E6">
            <w:pPr>
              <w:pStyle w:val="TabellenInhalt"/>
              <w:snapToGrid w:val="0"/>
              <w:ind w:left="0"/>
            </w:pPr>
            <w:r>
              <w:t>-</w:t>
            </w:r>
          </w:p>
        </w:tc>
      </w:tr>
      <w:tr w:rsidR="006E5967" w14:paraId="7570AF5C" w14:textId="77777777">
        <w:tc>
          <w:tcPr>
            <w:tcW w:w="2151" w:type="dxa"/>
            <w:tcBorders>
              <w:left w:val="single" w:color="FFFFFF" w:sz="4" w:space="0"/>
              <w:bottom w:val="single" w:color="FFFFFF" w:sz="4" w:space="0"/>
            </w:tcBorders>
            <w:shd w:val="clear" w:color="auto" w:fill="D9D9D9"/>
          </w:tcPr>
          <w:p w:rsidR="006E5967" w:rsidP="00371C29" w:rsidRDefault="006E5967" w14:paraId="7570AF5A" w14:textId="7358B7B4">
            <w:pPr>
              <w:pStyle w:val="TabellenInhalt"/>
              <w:snapToGrid w:val="0"/>
              <w:ind w:left="0"/>
            </w:pPr>
            <w:r>
              <w:rPr>
                <w:rFonts w:cs="Arial"/>
              </w:rPr>
              <w:t>2</w:t>
            </w:r>
          </w:p>
        </w:tc>
        <w:tc>
          <w:tcPr>
            <w:tcW w:w="7484" w:type="dxa"/>
            <w:tcBorders>
              <w:left w:val="single" w:color="FFFFFF" w:sz="4" w:space="0"/>
              <w:bottom w:val="single" w:color="FFFFFF" w:sz="4" w:space="0"/>
              <w:right w:val="single" w:color="FFFFFF" w:sz="4" w:space="0"/>
            </w:tcBorders>
            <w:shd w:val="clear" w:color="auto" w:fill="D9D9D9"/>
          </w:tcPr>
          <w:p w:rsidR="006E5967" w:rsidP="00371C29" w:rsidRDefault="00401120" w14:paraId="7570AF5B" w14:textId="4C4DFB10">
            <w:pPr>
              <w:pStyle w:val="TabellenInhalt"/>
              <w:snapToGrid w:val="0"/>
              <w:ind w:left="0"/>
            </w:pPr>
            <w:r>
              <w:t>-</w:t>
            </w:r>
          </w:p>
        </w:tc>
      </w:tr>
      <w:tr w:rsidR="001501D4" w14:paraId="7570AF5F" w14:textId="77777777">
        <w:tc>
          <w:tcPr>
            <w:tcW w:w="2151" w:type="dxa"/>
            <w:tcBorders>
              <w:left w:val="single" w:color="FFFFFF" w:sz="4" w:space="0"/>
              <w:bottom w:val="single" w:color="FFFFFF" w:sz="4" w:space="0"/>
            </w:tcBorders>
            <w:shd w:val="clear" w:color="auto" w:fill="D9D9D9"/>
          </w:tcPr>
          <w:p w:rsidR="001501D4" w:rsidP="00371C29" w:rsidRDefault="006E5967" w14:paraId="7570AF5D" w14:textId="7E3F9589">
            <w:pPr>
              <w:pStyle w:val="TabellenInhalt"/>
              <w:snapToGrid w:val="0"/>
              <w:ind w:left="0"/>
            </w:pPr>
            <w:r>
              <w:rPr>
                <w:rFonts w:cs="Arial"/>
              </w:rPr>
              <w:t>3</w:t>
            </w:r>
          </w:p>
        </w:tc>
        <w:tc>
          <w:tcPr>
            <w:tcW w:w="7484" w:type="dxa"/>
            <w:tcBorders>
              <w:left w:val="single" w:color="FFFFFF" w:sz="4" w:space="0"/>
              <w:bottom w:val="single" w:color="FFFFFF" w:sz="4" w:space="0"/>
              <w:right w:val="single" w:color="FFFFFF" w:sz="4" w:space="0"/>
            </w:tcBorders>
            <w:shd w:val="clear" w:color="auto" w:fill="D9D9D9"/>
          </w:tcPr>
          <w:p w:rsidR="001501D4" w:rsidP="00371C29" w:rsidRDefault="00401120" w14:paraId="7570AF5E" w14:textId="66A56A9A">
            <w:pPr>
              <w:pStyle w:val="TabellenInhalt"/>
              <w:snapToGrid w:val="0"/>
              <w:ind w:left="0"/>
            </w:pPr>
            <w:r>
              <w:t>-</w:t>
            </w:r>
          </w:p>
        </w:tc>
      </w:tr>
    </w:tbl>
    <w:p w:rsidR="001501D4" w:rsidRDefault="001501D4" w14:paraId="7570AF60" w14:textId="7A5EFC7D">
      <w:pPr>
        <w:rPr>
          <w:b/>
        </w:rPr>
      </w:pPr>
      <w:r>
        <w:br w:type="page"/>
      </w:r>
    </w:p>
    <w:sdt>
      <w:sdtPr>
        <w:rPr>
          <w:rFonts w:ascii="Arial" w:hAnsi="Arial" w:eastAsia="PMingLiU" w:cs="Times New Roman"/>
          <w:color w:val="auto"/>
          <w:sz w:val="20"/>
          <w:szCs w:val="20"/>
          <w:lang w:val="de-DE" w:eastAsia="ar-SA"/>
        </w:rPr>
        <w:id w:val="1816836055"/>
        <w:docPartObj>
          <w:docPartGallery w:val="Table of Contents"/>
          <w:docPartUnique/>
        </w:docPartObj>
      </w:sdtPr>
      <w:sdtEndPr>
        <w:rPr>
          <w:rFonts w:ascii="Arial" w:hAnsi="Arial" w:eastAsia="PMingLiU" w:cs="Times New Roman"/>
          <w:b w:val="1"/>
          <w:bCs w:val="1"/>
          <w:color w:val="auto"/>
          <w:sz w:val="20"/>
          <w:szCs w:val="20"/>
          <w:lang w:val="de-DE" w:eastAsia="ar-SA"/>
        </w:rPr>
      </w:sdtEndPr>
      <w:sdtContent>
        <w:p w:rsidR="00371C29" w:rsidRDefault="00371C29" w14:paraId="5DF6FD33" w14:textId="4E47DE3D">
          <w:pPr>
            <w:pStyle w:val="Inhaltsverzeichnisberschrift"/>
          </w:pPr>
          <w:r>
            <w:rPr>
              <w:lang w:val="de-DE"/>
            </w:rPr>
            <w:t>Inhalt</w:t>
          </w:r>
        </w:p>
        <w:p w:rsidR="002669B4" w:rsidRDefault="00371C29" w14:paraId="5AA5CB96" w14:textId="3BED06FE">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r>
            <w:fldChar w:fldCharType="begin"/>
          </w:r>
          <w:r>
            <w:instrText xml:space="preserve"> TOC \o "1-3" \h \z \u </w:instrText>
          </w:r>
          <w:r>
            <w:fldChar w:fldCharType="separate"/>
          </w:r>
          <w:hyperlink w:history="1" w:anchor="_Toc189666490">
            <w:r w:rsidRPr="00F375FA" w:rsidR="002669B4">
              <w:rPr>
                <w:rStyle w:val="Hyperlink"/>
                <w:noProof/>
              </w:rPr>
              <w:t>1</w:t>
            </w:r>
            <w:r w:rsidR="002669B4">
              <w:rPr>
                <w:rFonts w:asciiTheme="minorHAnsi" w:hAnsiTheme="minorHAnsi" w:eastAsiaTheme="minorEastAsia" w:cstheme="minorBidi"/>
                <w:noProof/>
                <w:kern w:val="2"/>
                <w:sz w:val="24"/>
                <w:szCs w:val="24"/>
                <w:lang w:eastAsia="de-CH"/>
                <w14:ligatures w14:val="standardContextual"/>
              </w:rPr>
              <w:tab/>
            </w:r>
            <w:r w:rsidRPr="00F375FA" w:rsidR="002669B4">
              <w:rPr>
                <w:rStyle w:val="Hyperlink"/>
                <w:noProof/>
              </w:rPr>
              <w:t>Ausgangslage</w:t>
            </w:r>
            <w:r w:rsidR="002669B4">
              <w:rPr>
                <w:noProof/>
                <w:webHidden/>
              </w:rPr>
              <w:tab/>
            </w:r>
            <w:r w:rsidR="002669B4">
              <w:rPr>
                <w:noProof/>
                <w:webHidden/>
              </w:rPr>
              <w:fldChar w:fldCharType="begin"/>
            </w:r>
            <w:r w:rsidR="002669B4">
              <w:rPr>
                <w:noProof/>
                <w:webHidden/>
              </w:rPr>
              <w:instrText xml:space="preserve"> PAGEREF _Toc189666490 \h </w:instrText>
            </w:r>
            <w:r w:rsidR="002669B4">
              <w:rPr>
                <w:noProof/>
                <w:webHidden/>
              </w:rPr>
            </w:r>
            <w:r w:rsidR="002669B4">
              <w:rPr>
                <w:noProof/>
                <w:webHidden/>
              </w:rPr>
              <w:fldChar w:fldCharType="separate"/>
            </w:r>
            <w:r w:rsidR="002669B4">
              <w:rPr>
                <w:noProof/>
                <w:webHidden/>
              </w:rPr>
              <w:t>3</w:t>
            </w:r>
            <w:r w:rsidR="002669B4">
              <w:rPr>
                <w:noProof/>
                <w:webHidden/>
              </w:rPr>
              <w:fldChar w:fldCharType="end"/>
            </w:r>
          </w:hyperlink>
        </w:p>
        <w:p w:rsidR="002669B4" w:rsidRDefault="002669B4" w14:paraId="2580113C" w14:textId="238B282C">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1">
            <w:r w:rsidRPr="00F375FA">
              <w:rPr>
                <w:rStyle w:val="Hyperlink"/>
                <w:noProof/>
              </w:rPr>
              <w:t>1.1</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Worum geht es in dem fraglichen Projekt?</w:t>
            </w:r>
            <w:r>
              <w:rPr>
                <w:noProof/>
                <w:webHidden/>
              </w:rPr>
              <w:tab/>
            </w:r>
            <w:r>
              <w:rPr>
                <w:noProof/>
                <w:webHidden/>
              </w:rPr>
              <w:fldChar w:fldCharType="begin"/>
            </w:r>
            <w:r>
              <w:rPr>
                <w:noProof/>
                <w:webHidden/>
              </w:rPr>
              <w:instrText xml:space="preserve"> PAGEREF _Toc189666491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3D21F92C" w14:textId="506E7723">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2">
            <w:r w:rsidRPr="00F375FA">
              <w:rPr>
                <w:rStyle w:val="Hyperlink"/>
                <w:noProof/>
              </w:rPr>
              <w:t>1.2</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Welches ist die Problemstellung?</w:t>
            </w:r>
            <w:r>
              <w:rPr>
                <w:noProof/>
                <w:webHidden/>
              </w:rPr>
              <w:tab/>
            </w:r>
            <w:r>
              <w:rPr>
                <w:noProof/>
                <w:webHidden/>
              </w:rPr>
              <w:fldChar w:fldCharType="begin"/>
            </w:r>
            <w:r>
              <w:rPr>
                <w:noProof/>
                <w:webHidden/>
              </w:rPr>
              <w:instrText xml:space="preserve"> PAGEREF _Toc189666492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5B60E6AC" w14:textId="2271EF5F">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3">
            <w:r w:rsidRPr="00F375FA">
              <w:rPr>
                <w:rStyle w:val="Hyperlink"/>
                <w:noProof/>
              </w:rPr>
              <w:t>1.3</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Welche Vorleistungen wurden bereits erbracht?</w:t>
            </w:r>
            <w:r>
              <w:rPr>
                <w:noProof/>
                <w:webHidden/>
              </w:rPr>
              <w:tab/>
            </w:r>
            <w:r>
              <w:rPr>
                <w:noProof/>
                <w:webHidden/>
              </w:rPr>
              <w:fldChar w:fldCharType="begin"/>
            </w:r>
            <w:r>
              <w:rPr>
                <w:noProof/>
                <w:webHidden/>
              </w:rPr>
              <w:instrText xml:space="preserve"> PAGEREF _Toc189666493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2F7E3E96" w14:textId="17440B7E">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4">
            <w:r w:rsidRPr="00F375FA">
              <w:rPr>
                <w:rStyle w:val="Hyperlink"/>
                <w:noProof/>
              </w:rPr>
              <w:t>2</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Ziele</w:t>
            </w:r>
            <w:r>
              <w:rPr>
                <w:noProof/>
                <w:webHidden/>
              </w:rPr>
              <w:tab/>
            </w:r>
            <w:r>
              <w:rPr>
                <w:noProof/>
                <w:webHidden/>
              </w:rPr>
              <w:fldChar w:fldCharType="begin"/>
            </w:r>
            <w:r>
              <w:rPr>
                <w:noProof/>
                <w:webHidden/>
              </w:rPr>
              <w:instrText xml:space="preserve"> PAGEREF _Toc189666494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1933BBC3" w14:textId="3919DAA2">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5">
            <w:r w:rsidRPr="00F375FA">
              <w:rPr>
                <w:rStyle w:val="Hyperlink"/>
                <w:noProof/>
              </w:rPr>
              <w:t>3</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Rahmenbedingungen</w:t>
            </w:r>
            <w:r>
              <w:rPr>
                <w:noProof/>
                <w:webHidden/>
              </w:rPr>
              <w:tab/>
            </w:r>
            <w:r>
              <w:rPr>
                <w:noProof/>
                <w:webHidden/>
              </w:rPr>
              <w:fldChar w:fldCharType="begin"/>
            </w:r>
            <w:r>
              <w:rPr>
                <w:noProof/>
                <w:webHidden/>
              </w:rPr>
              <w:instrText xml:space="preserve"> PAGEREF _Toc189666495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70B6F550" w14:textId="7BC3BF4B">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6">
            <w:r w:rsidRPr="00F375FA">
              <w:rPr>
                <w:rStyle w:val="Hyperlink"/>
                <w:noProof/>
              </w:rPr>
              <w:t>3.1</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Administrativ</w:t>
            </w:r>
            <w:r>
              <w:rPr>
                <w:noProof/>
                <w:webHidden/>
              </w:rPr>
              <w:tab/>
            </w:r>
            <w:r>
              <w:rPr>
                <w:noProof/>
                <w:webHidden/>
              </w:rPr>
              <w:fldChar w:fldCharType="begin"/>
            </w:r>
            <w:r>
              <w:rPr>
                <w:noProof/>
                <w:webHidden/>
              </w:rPr>
              <w:instrText xml:space="preserve"> PAGEREF _Toc189666496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35EDF739" w14:textId="1322F343">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7">
            <w:r w:rsidRPr="00F375FA">
              <w:rPr>
                <w:rStyle w:val="Hyperlink"/>
                <w:noProof/>
              </w:rPr>
              <w:t>3.2</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Organisatorisch</w:t>
            </w:r>
            <w:r>
              <w:rPr>
                <w:noProof/>
                <w:webHidden/>
              </w:rPr>
              <w:tab/>
            </w:r>
            <w:r>
              <w:rPr>
                <w:noProof/>
                <w:webHidden/>
              </w:rPr>
              <w:fldChar w:fldCharType="begin"/>
            </w:r>
            <w:r>
              <w:rPr>
                <w:noProof/>
                <w:webHidden/>
              </w:rPr>
              <w:instrText xml:space="preserve"> PAGEREF _Toc189666497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0532149C" w14:textId="22C9FF0A">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8">
            <w:r w:rsidRPr="00F375FA">
              <w:rPr>
                <w:rStyle w:val="Hyperlink"/>
                <w:noProof/>
              </w:rPr>
              <w:t>3.3</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Zeitlicher Rahmen</w:t>
            </w:r>
            <w:r>
              <w:rPr>
                <w:noProof/>
                <w:webHidden/>
              </w:rPr>
              <w:tab/>
            </w:r>
            <w:r>
              <w:rPr>
                <w:noProof/>
                <w:webHidden/>
              </w:rPr>
              <w:fldChar w:fldCharType="begin"/>
            </w:r>
            <w:r>
              <w:rPr>
                <w:noProof/>
                <w:webHidden/>
              </w:rPr>
              <w:instrText xml:space="preserve"> PAGEREF _Toc189666498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6D4D6269" w14:textId="72EF7306">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499">
            <w:r w:rsidRPr="00F375FA">
              <w:rPr>
                <w:rStyle w:val="Hyperlink"/>
                <w:noProof/>
              </w:rPr>
              <w:t>3.4</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Projektmethode</w:t>
            </w:r>
            <w:r>
              <w:rPr>
                <w:noProof/>
                <w:webHidden/>
              </w:rPr>
              <w:tab/>
            </w:r>
            <w:r>
              <w:rPr>
                <w:noProof/>
                <w:webHidden/>
              </w:rPr>
              <w:fldChar w:fldCharType="begin"/>
            </w:r>
            <w:r>
              <w:rPr>
                <w:noProof/>
                <w:webHidden/>
              </w:rPr>
              <w:instrText xml:space="preserve"> PAGEREF _Toc189666499 \h </w:instrText>
            </w:r>
            <w:r>
              <w:rPr>
                <w:noProof/>
                <w:webHidden/>
              </w:rPr>
            </w:r>
            <w:r>
              <w:rPr>
                <w:noProof/>
                <w:webHidden/>
              </w:rPr>
              <w:fldChar w:fldCharType="separate"/>
            </w:r>
            <w:r>
              <w:rPr>
                <w:noProof/>
                <w:webHidden/>
              </w:rPr>
              <w:t>3</w:t>
            </w:r>
            <w:r>
              <w:rPr>
                <w:noProof/>
                <w:webHidden/>
              </w:rPr>
              <w:fldChar w:fldCharType="end"/>
            </w:r>
          </w:hyperlink>
        </w:p>
        <w:p w:rsidR="002669B4" w:rsidRDefault="002669B4" w14:paraId="4CC549C2" w14:textId="0A37EA4D">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0">
            <w:r w:rsidRPr="00F375FA">
              <w:rPr>
                <w:rStyle w:val="Hyperlink"/>
                <w:noProof/>
              </w:rPr>
              <w:t>4</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Aufwand</w:t>
            </w:r>
            <w:r>
              <w:rPr>
                <w:noProof/>
                <w:webHidden/>
              </w:rPr>
              <w:tab/>
            </w:r>
            <w:r>
              <w:rPr>
                <w:noProof/>
                <w:webHidden/>
              </w:rPr>
              <w:fldChar w:fldCharType="begin"/>
            </w:r>
            <w:r>
              <w:rPr>
                <w:noProof/>
                <w:webHidden/>
              </w:rPr>
              <w:instrText xml:space="preserve"> PAGEREF _Toc189666500 \h </w:instrText>
            </w:r>
            <w:r>
              <w:rPr>
                <w:noProof/>
                <w:webHidden/>
              </w:rPr>
            </w:r>
            <w:r>
              <w:rPr>
                <w:noProof/>
                <w:webHidden/>
              </w:rPr>
              <w:fldChar w:fldCharType="separate"/>
            </w:r>
            <w:r>
              <w:rPr>
                <w:noProof/>
                <w:webHidden/>
              </w:rPr>
              <w:t>4</w:t>
            </w:r>
            <w:r>
              <w:rPr>
                <w:noProof/>
                <w:webHidden/>
              </w:rPr>
              <w:fldChar w:fldCharType="end"/>
            </w:r>
          </w:hyperlink>
        </w:p>
        <w:p w:rsidR="002669B4" w:rsidRDefault="002669B4" w14:paraId="47AB7BCE" w14:textId="31AE50D2">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1">
            <w:r w:rsidRPr="00F375FA">
              <w:rPr>
                <w:rStyle w:val="Hyperlink"/>
                <w:noProof/>
              </w:rPr>
              <w:t>5</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Kosten</w:t>
            </w:r>
            <w:r>
              <w:rPr>
                <w:noProof/>
                <w:webHidden/>
              </w:rPr>
              <w:tab/>
            </w:r>
            <w:r>
              <w:rPr>
                <w:noProof/>
                <w:webHidden/>
              </w:rPr>
              <w:fldChar w:fldCharType="begin"/>
            </w:r>
            <w:r>
              <w:rPr>
                <w:noProof/>
                <w:webHidden/>
              </w:rPr>
              <w:instrText xml:space="preserve"> PAGEREF _Toc189666501 \h </w:instrText>
            </w:r>
            <w:r>
              <w:rPr>
                <w:noProof/>
                <w:webHidden/>
              </w:rPr>
            </w:r>
            <w:r>
              <w:rPr>
                <w:noProof/>
                <w:webHidden/>
              </w:rPr>
              <w:fldChar w:fldCharType="separate"/>
            </w:r>
            <w:r>
              <w:rPr>
                <w:noProof/>
                <w:webHidden/>
              </w:rPr>
              <w:t>5</w:t>
            </w:r>
            <w:r>
              <w:rPr>
                <w:noProof/>
                <w:webHidden/>
              </w:rPr>
              <w:fldChar w:fldCharType="end"/>
            </w:r>
          </w:hyperlink>
        </w:p>
        <w:p w:rsidR="002669B4" w:rsidRDefault="002669B4" w14:paraId="18B96FFF" w14:textId="58FD44E8">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2">
            <w:r w:rsidRPr="00F375FA">
              <w:rPr>
                <w:rStyle w:val="Hyperlink"/>
                <w:noProof/>
              </w:rPr>
              <w:t>6</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Termine</w:t>
            </w:r>
            <w:r>
              <w:rPr>
                <w:noProof/>
                <w:webHidden/>
              </w:rPr>
              <w:tab/>
            </w:r>
            <w:r>
              <w:rPr>
                <w:noProof/>
                <w:webHidden/>
              </w:rPr>
              <w:fldChar w:fldCharType="begin"/>
            </w:r>
            <w:r>
              <w:rPr>
                <w:noProof/>
                <w:webHidden/>
              </w:rPr>
              <w:instrText xml:space="preserve"> PAGEREF _Toc189666502 \h </w:instrText>
            </w:r>
            <w:r>
              <w:rPr>
                <w:noProof/>
                <w:webHidden/>
              </w:rPr>
            </w:r>
            <w:r>
              <w:rPr>
                <w:noProof/>
                <w:webHidden/>
              </w:rPr>
              <w:fldChar w:fldCharType="separate"/>
            </w:r>
            <w:r>
              <w:rPr>
                <w:noProof/>
                <w:webHidden/>
              </w:rPr>
              <w:t>5</w:t>
            </w:r>
            <w:r>
              <w:rPr>
                <w:noProof/>
                <w:webHidden/>
              </w:rPr>
              <w:fldChar w:fldCharType="end"/>
            </w:r>
          </w:hyperlink>
        </w:p>
        <w:p w:rsidR="002669B4" w:rsidRDefault="002669B4" w14:paraId="1D0A3B2B" w14:textId="01A08AB4">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3">
            <w:r w:rsidRPr="00F375FA">
              <w:rPr>
                <w:rStyle w:val="Hyperlink"/>
                <w:noProof/>
              </w:rPr>
              <w:t>7</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Ressourcen</w:t>
            </w:r>
            <w:r>
              <w:rPr>
                <w:noProof/>
                <w:webHidden/>
              </w:rPr>
              <w:tab/>
            </w:r>
            <w:r>
              <w:rPr>
                <w:noProof/>
                <w:webHidden/>
              </w:rPr>
              <w:fldChar w:fldCharType="begin"/>
            </w:r>
            <w:r>
              <w:rPr>
                <w:noProof/>
                <w:webHidden/>
              </w:rPr>
              <w:instrText xml:space="preserve"> PAGEREF _Toc189666503 \h </w:instrText>
            </w:r>
            <w:r>
              <w:rPr>
                <w:noProof/>
                <w:webHidden/>
              </w:rPr>
            </w:r>
            <w:r>
              <w:rPr>
                <w:noProof/>
                <w:webHidden/>
              </w:rPr>
              <w:fldChar w:fldCharType="separate"/>
            </w:r>
            <w:r>
              <w:rPr>
                <w:noProof/>
                <w:webHidden/>
              </w:rPr>
              <w:t>5</w:t>
            </w:r>
            <w:r>
              <w:rPr>
                <w:noProof/>
                <w:webHidden/>
              </w:rPr>
              <w:fldChar w:fldCharType="end"/>
            </w:r>
          </w:hyperlink>
        </w:p>
        <w:p w:rsidR="002669B4" w:rsidRDefault="002669B4" w14:paraId="2C8C9692" w14:textId="3399CFF8">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4">
            <w:r w:rsidRPr="00F375FA">
              <w:rPr>
                <w:rStyle w:val="Hyperlink"/>
                <w:noProof/>
              </w:rPr>
              <w:t>8</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Kommunikation</w:t>
            </w:r>
            <w:r>
              <w:rPr>
                <w:noProof/>
                <w:webHidden/>
              </w:rPr>
              <w:tab/>
            </w:r>
            <w:r>
              <w:rPr>
                <w:noProof/>
                <w:webHidden/>
              </w:rPr>
              <w:fldChar w:fldCharType="begin"/>
            </w:r>
            <w:r>
              <w:rPr>
                <w:noProof/>
                <w:webHidden/>
              </w:rPr>
              <w:instrText xml:space="preserve"> PAGEREF _Toc189666504 \h </w:instrText>
            </w:r>
            <w:r>
              <w:rPr>
                <w:noProof/>
                <w:webHidden/>
              </w:rPr>
            </w:r>
            <w:r>
              <w:rPr>
                <w:noProof/>
                <w:webHidden/>
              </w:rPr>
              <w:fldChar w:fldCharType="separate"/>
            </w:r>
            <w:r>
              <w:rPr>
                <w:noProof/>
                <w:webHidden/>
              </w:rPr>
              <w:t>5</w:t>
            </w:r>
            <w:r>
              <w:rPr>
                <w:noProof/>
                <w:webHidden/>
              </w:rPr>
              <w:fldChar w:fldCharType="end"/>
            </w:r>
          </w:hyperlink>
        </w:p>
        <w:p w:rsidR="002669B4" w:rsidRDefault="002669B4" w14:paraId="2879307D" w14:textId="48E7EC95">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5">
            <w:r w:rsidRPr="00F375FA">
              <w:rPr>
                <w:rStyle w:val="Hyperlink"/>
                <w:noProof/>
              </w:rPr>
              <w:t>9</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Risiken</w:t>
            </w:r>
            <w:r>
              <w:rPr>
                <w:noProof/>
                <w:webHidden/>
              </w:rPr>
              <w:tab/>
            </w:r>
            <w:r>
              <w:rPr>
                <w:noProof/>
                <w:webHidden/>
              </w:rPr>
              <w:fldChar w:fldCharType="begin"/>
            </w:r>
            <w:r>
              <w:rPr>
                <w:noProof/>
                <w:webHidden/>
              </w:rPr>
              <w:instrText xml:space="preserve"> PAGEREF _Toc189666505 \h </w:instrText>
            </w:r>
            <w:r>
              <w:rPr>
                <w:noProof/>
                <w:webHidden/>
              </w:rPr>
            </w:r>
            <w:r>
              <w:rPr>
                <w:noProof/>
                <w:webHidden/>
              </w:rPr>
              <w:fldChar w:fldCharType="separate"/>
            </w:r>
            <w:r>
              <w:rPr>
                <w:noProof/>
                <w:webHidden/>
              </w:rPr>
              <w:t>6</w:t>
            </w:r>
            <w:r>
              <w:rPr>
                <w:noProof/>
                <w:webHidden/>
              </w:rPr>
              <w:fldChar w:fldCharType="end"/>
            </w:r>
          </w:hyperlink>
        </w:p>
        <w:p w:rsidR="002669B4" w:rsidRDefault="002669B4" w14:paraId="4C45EFE5" w14:textId="2F6AD1A7">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6">
            <w:r w:rsidRPr="00F375FA">
              <w:rPr>
                <w:rStyle w:val="Hyperlink"/>
                <w:noProof/>
              </w:rPr>
              <w:t>9.1</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Risikoliste in der Initialisierungsphase</w:t>
            </w:r>
            <w:r>
              <w:rPr>
                <w:noProof/>
                <w:webHidden/>
              </w:rPr>
              <w:tab/>
            </w:r>
            <w:r>
              <w:rPr>
                <w:noProof/>
                <w:webHidden/>
              </w:rPr>
              <w:fldChar w:fldCharType="begin"/>
            </w:r>
            <w:r>
              <w:rPr>
                <w:noProof/>
                <w:webHidden/>
              </w:rPr>
              <w:instrText xml:space="preserve"> PAGEREF _Toc189666506 \h </w:instrText>
            </w:r>
            <w:r>
              <w:rPr>
                <w:noProof/>
                <w:webHidden/>
              </w:rPr>
            </w:r>
            <w:r>
              <w:rPr>
                <w:noProof/>
                <w:webHidden/>
              </w:rPr>
              <w:fldChar w:fldCharType="separate"/>
            </w:r>
            <w:r>
              <w:rPr>
                <w:noProof/>
                <w:webHidden/>
              </w:rPr>
              <w:t>6</w:t>
            </w:r>
            <w:r>
              <w:rPr>
                <w:noProof/>
                <w:webHidden/>
              </w:rPr>
              <w:fldChar w:fldCharType="end"/>
            </w:r>
          </w:hyperlink>
        </w:p>
        <w:p w:rsidR="002669B4" w:rsidRDefault="002669B4" w14:paraId="3210FEC8" w14:textId="1554EA32">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7">
            <w:r w:rsidRPr="00F375FA">
              <w:rPr>
                <w:rStyle w:val="Hyperlink"/>
                <w:noProof/>
              </w:rPr>
              <w:t>9.2</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Risikomatrix</w:t>
            </w:r>
            <w:r>
              <w:rPr>
                <w:noProof/>
                <w:webHidden/>
              </w:rPr>
              <w:tab/>
            </w:r>
            <w:r>
              <w:rPr>
                <w:noProof/>
                <w:webHidden/>
              </w:rPr>
              <w:fldChar w:fldCharType="begin"/>
            </w:r>
            <w:r>
              <w:rPr>
                <w:noProof/>
                <w:webHidden/>
              </w:rPr>
              <w:instrText xml:space="preserve"> PAGEREF _Toc189666507 \h </w:instrText>
            </w:r>
            <w:r>
              <w:rPr>
                <w:noProof/>
                <w:webHidden/>
              </w:rPr>
            </w:r>
            <w:r>
              <w:rPr>
                <w:noProof/>
                <w:webHidden/>
              </w:rPr>
              <w:fldChar w:fldCharType="separate"/>
            </w:r>
            <w:r>
              <w:rPr>
                <w:noProof/>
                <w:webHidden/>
              </w:rPr>
              <w:t>6</w:t>
            </w:r>
            <w:r>
              <w:rPr>
                <w:noProof/>
                <w:webHidden/>
              </w:rPr>
              <w:fldChar w:fldCharType="end"/>
            </w:r>
          </w:hyperlink>
        </w:p>
        <w:p w:rsidR="002669B4" w:rsidRDefault="002669B4" w14:paraId="510B0949" w14:textId="49EE20EE">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8">
            <w:r w:rsidRPr="00F375FA">
              <w:rPr>
                <w:rStyle w:val="Hyperlink"/>
                <w:noProof/>
              </w:rPr>
              <w:t>9.3</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Massnahmen</w:t>
            </w:r>
            <w:r>
              <w:rPr>
                <w:noProof/>
                <w:webHidden/>
              </w:rPr>
              <w:tab/>
            </w:r>
            <w:r>
              <w:rPr>
                <w:noProof/>
                <w:webHidden/>
              </w:rPr>
              <w:fldChar w:fldCharType="begin"/>
            </w:r>
            <w:r>
              <w:rPr>
                <w:noProof/>
                <w:webHidden/>
              </w:rPr>
              <w:instrText xml:space="preserve"> PAGEREF _Toc189666508 \h </w:instrText>
            </w:r>
            <w:r>
              <w:rPr>
                <w:noProof/>
                <w:webHidden/>
              </w:rPr>
            </w:r>
            <w:r>
              <w:rPr>
                <w:noProof/>
                <w:webHidden/>
              </w:rPr>
              <w:fldChar w:fldCharType="separate"/>
            </w:r>
            <w:r>
              <w:rPr>
                <w:noProof/>
                <w:webHidden/>
              </w:rPr>
              <w:t>6</w:t>
            </w:r>
            <w:r>
              <w:rPr>
                <w:noProof/>
                <w:webHidden/>
              </w:rPr>
              <w:fldChar w:fldCharType="end"/>
            </w:r>
          </w:hyperlink>
        </w:p>
        <w:p w:rsidR="002669B4" w:rsidRDefault="002669B4" w14:paraId="2F700C10" w14:textId="3C836897">
          <w:pPr>
            <w:pStyle w:val="Verzeichnis2"/>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09">
            <w:r w:rsidRPr="00F375FA">
              <w:rPr>
                <w:rStyle w:val="Hyperlink"/>
                <w:noProof/>
              </w:rPr>
              <w:t>9.4</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Nach Massnahmen</w:t>
            </w:r>
            <w:r>
              <w:rPr>
                <w:noProof/>
                <w:webHidden/>
              </w:rPr>
              <w:tab/>
            </w:r>
            <w:r>
              <w:rPr>
                <w:noProof/>
                <w:webHidden/>
              </w:rPr>
              <w:fldChar w:fldCharType="begin"/>
            </w:r>
            <w:r>
              <w:rPr>
                <w:noProof/>
                <w:webHidden/>
              </w:rPr>
              <w:instrText xml:space="preserve"> PAGEREF _Toc189666509 \h </w:instrText>
            </w:r>
            <w:r>
              <w:rPr>
                <w:noProof/>
                <w:webHidden/>
              </w:rPr>
            </w:r>
            <w:r>
              <w:rPr>
                <w:noProof/>
                <w:webHidden/>
              </w:rPr>
              <w:fldChar w:fldCharType="separate"/>
            </w:r>
            <w:r>
              <w:rPr>
                <w:noProof/>
                <w:webHidden/>
              </w:rPr>
              <w:t>6</w:t>
            </w:r>
            <w:r>
              <w:rPr>
                <w:noProof/>
                <w:webHidden/>
              </w:rPr>
              <w:fldChar w:fldCharType="end"/>
            </w:r>
          </w:hyperlink>
        </w:p>
        <w:p w:rsidR="002669B4" w:rsidRDefault="002669B4" w14:paraId="788B93C8" w14:textId="50F39CBB">
          <w:pPr>
            <w:pStyle w:val="Verzeichnis1"/>
            <w:tabs>
              <w:tab w:val="right" w:leader="dot" w:pos="9627"/>
            </w:tabs>
            <w:rPr>
              <w:rFonts w:asciiTheme="minorHAnsi" w:hAnsiTheme="minorHAnsi" w:eastAsiaTheme="minorEastAsia" w:cstheme="minorBidi"/>
              <w:noProof/>
              <w:kern w:val="2"/>
              <w:sz w:val="24"/>
              <w:szCs w:val="24"/>
              <w:lang w:eastAsia="de-CH"/>
              <w14:ligatures w14:val="standardContextual"/>
            </w:rPr>
          </w:pPr>
          <w:hyperlink w:history="1" w:anchor="_Toc189666510">
            <w:r w:rsidRPr="00F375FA">
              <w:rPr>
                <w:rStyle w:val="Hyperlink"/>
                <w:noProof/>
              </w:rPr>
              <w:t>10</w:t>
            </w:r>
            <w:r>
              <w:rPr>
                <w:rFonts w:asciiTheme="minorHAnsi" w:hAnsiTheme="minorHAnsi" w:eastAsiaTheme="minorEastAsia" w:cstheme="minorBidi"/>
                <w:noProof/>
                <w:kern w:val="2"/>
                <w:sz w:val="24"/>
                <w:szCs w:val="24"/>
                <w:lang w:eastAsia="de-CH"/>
                <w14:ligatures w14:val="standardContextual"/>
              </w:rPr>
              <w:tab/>
            </w:r>
            <w:r w:rsidRPr="00F375FA">
              <w:rPr>
                <w:rStyle w:val="Hyperlink"/>
                <w:noProof/>
              </w:rPr>
              <w:t>Projektinitialisierungsauftrag</w:t>
            </w:r>
            <w:r>
              <w:rPr>
                <w:noProof/>
                <w:webHidden/>
              </w:rPr>
              <w:tab/>
            </w:r>
            <w:r>
              <w:rPr>
                <w:noProof/>
                <w:webHidden/>
              </w:rPr>
              <w:fldChar w:fldCharType="begin"/>
            </w:r>
            <w:r>
              <w:rPr>
                <w:noProof/>
                <w:webHidden/>
              </w:rPr>
              <w:instrText xml:space="preserve"> PAGEREF _Toc189666510 \h </w:instrText>
            </w:r>
            <w:r>
              <w:rPr>
                <w:noProof/>
                <w:webHidden/>
              </w:rPr>
            </w:r>
            <w:r>
              <w:rPr>
                <w:noProof/>
                <w:webHidden/>
              </w:rPr>
              <w:fldChar w:fldCharType="separate"/>
            </w:r>
            <w:r>
              <w:rPr>
                <w:noProof/>
                <w:webHidden/>
              </w:rPr>
              <w:t>7</w:t>
            </w:r>
            <w:r>
              <w:rPr>
                <w:noProof/>
                <w:webHidden/>
              </w:rPr>
              <w:fldChar w:fldCharType="end"/>
            </w:r>
          </w:hyperlink>
        </w:p>
        <w:p w:rsidR="00371C29" w:rsidRDefault="00371C29" w14:paraId="675C69FD" w14:textId="1DB154EC">
          <w:r>
            <w:rPr>
              <w:b/>
              <w:bCs/>
              <w:lang w:val="de-DE"/>
            </w:rPr>
            <w:fldChar w:fldCharType="end"/>
          </w:r>
        </w:p>
      </w:sdtContent>
    </w:sdt>
    <w:p w:rsidR="00A33095" w:rsidP="00810BEE" w:rsidRDefault="00A33095" w14:paraId="7570AF6C" w14:textId="34C46186">
      <w:pPr>
        <w:pStyle w:val="Verzeichnis1"/>
        <w:tabs>
          <w:tab w:val="right" w:leader="dot" w:pos="9639"/>
        </w:tabs>
        <w:ind w:right="-2"/>
        <w:rPr>
          <w:b/>
        </w:rPr>
      </w:pPr>
    </w:p>
    <w:p w:rsidR="001501D4" w:rsidP="00371C29" w:rsidRDefault="001501D4" w14:paraId="7570AF70" w14:textId="77777777">
      <w:pPr>
        <w:spacing w:before="200" w:after="200"/>
        <w:ind w:left="0"/>
        <w:rPr>
          <w:b/>
        </w:rPr>
      </w:pPr>
      <w:r>
        <w:rPr>
          <w:b/>
        </w:rPr>
        <w:t>Abbildungsverzeichnis</w:t>
      </w:r>
    </w:p>
    <w:p w:rsidR="001501D4" w:rsidRDefault="00001FDB" w14:paraId="7570AF71" w14:textId="5E8E15E8">
      <w:r>
        <w:t>Keine Bilder Vorhanden…</w:t>
      </w:r>
    </w:p>
    <w:p w:rsidR="008136A0" w:rsidP="00BA0264" w:rsidRDefault="001501D4" w14:paraId="7570AF73" w14:textId="0E8E3401">
      <w:r w:rsidRPr="00FB3C94">
        <w:t xml:space="preserve"> </w:t>
      </w:r>
      <w:r w:rsidRPr="00FB3C94">
        <w:br/>
      </w:r>
      <w:r>
        <w:br w:type="page"/>
      </w:r>
    </w:p>
    <w:p w:rsidR="001501D4" w:rsidRDefault="001501D4" w14:paraId="7570AF75" w14:textId="77777777">
      <w:pPr>
        <w:pStyle w:val="berschrift1"/>
        <w:tabs>
          <w:tab w:val="left" w:pos="432"/>
        </w:tabs>
        <w:spacing w:after="283"/>
      </w:pPr>
      <w:bookmarkStart w:name="_Toc409789281" w:id="0"/>
      <w:bookmarkStart w:name="_Toc189055303" w:id="1"/>
      <w:bookmarkStart w:name="_Toc189666490" w:id="2"/>
      <w:r>
        <w:t>Ausgangslage</w:t>
      </w:r>
      <w:bookmarkEnd w:id="0"/>
      <w:bookmarkEnd w:id="1"/>
      <w:bookmarkEnd w:id="2"/>
    </w:p>
    <w:p w:rsidR="00C223DB" w:rsidP="00EC6159" w:rsidRDefault="00C223DB" w14:paraId="7570AF76" w14:textId="77777777">
      <w:pPr>
        <w:pStyle w:val="berschrift2"/>
      </w:pPr>
      <w:bookmarkStart w:name="_Toc189055304" w:id="3"/>
      <w:bookmarkStart w:name="_Toc189666491" w:id="4"/>
      <w:r w:rsidRPr="005A36ED">
        <w:t>Worum geht es in dem fraglichen Projekt?</w:t>
      </w:r>
      <w:bookmarkEnd w:id="3"/>
      <w:bookmarkEnd w:id="4"/>
    </w:p>
    <w:p w:rsidR="00EC6159" w:rsidP="00EC6159" w:rsidRDefault="004373C0" w14:paraId="7C6F25B6" w14:textId="20FD0ADF">
      <w:r>
        <w:t>In unserem Projekt wollen wir</w:t>
      </w:r>
      <w:r w:rsidR="00F30954">
        <w:t xml:space="preserve"> eine webbasierte Lösung mit </w:t>
      </w:r>
      <w:r w:rsidR="00F13647">
        <w:t>Containern bereitstellen</w:t>
      </w:r>
      <w:r w:rsidR="00DB3ACE">
        <w:t>. So das am Schluss</w:t>
      </w:r>
      <w:r w:rsidR="00F13647">
        <w:t xml:space="preserve"> Kundenfotos sicher</w:t>
      </w:r>
      <w:r w:rsidR="00937BD0">
        <w:t xml:space="preserve"> und praktisch zugänglich </w:t>
      </w:r>
      <w:r w:rsidR="00DB3ACE">
        <w:t>sind</w:t>
      </w:r>
      <w:r w:rsidR="00937BD0">
        <w:t xml:space="preserve">. </w:t>
      </w:r>
    </w:p>
    <w:p w:rsidRPr="00EC6159" w:rsidR="008712AA" w:rsidP="00EC6159" w:rsidRDefault="0016194B" w14:paraId="6CF65FE9" w14:textId="2B4C6773">
      <w:r>
        <w:t xml:space="preserve">Die Vorgestellte Lösung </w:t>
      </w:r>
      <w:r w:rsidR="0074578B">
        <w:t>ist ein</w:t>
      </w:r>
      <w:r w:rsidR="003A70EF">
        <w:t xml:space="preserve"> Webserver, welcher mit einem NAS angeschlossen ist</w:t>
      </w:r>
      <w:r w:rsidR="00A95EFB">
        <w:t xml:space="preserve"> auf dem die Fotos gelagert sind.</w:t>
      </w:r>
    </w:p>
    <w:p w:rsidR="00C223DB" w:rsidP="00A95EFB" w:rsidRDefault="00C223DB" w14:paraId="7570AF77" w14:textId="77777777">
      <w:pPr>
        <w:pStyle w:val="berschrift2"/>
      </w:pPr>
      <w:bookmarkStart w:name="_Toc189055305" w:id="5"/>
      <w:bookmarkStart w:name="_Toc189666492" w:id="6"/>
      <w:r w:rsidRPr="005A36ED">
        <w:t>Welches ist die Problemstellung?</w:t>
      </w:r>
      <w:bookmarkEnd w:id="5"/>
      <w:bookmarkEnd w:id="6"/>
    </w:p>
    <w:p w:rsidRPr="00A95EFB" w:rsidR="00A95EFB" w:rsidP="00A95EFB" w:rsidRDefault="00A95EFB" w14:paraId="25664CF3" w14:textId="38BB6D95">
      <w:r>
        <w:t>Kunden benötigen ein</w:t>
      </w:r>
      <w:r w:rsidR="007174E3">
        <w:t>en</w:t>
      </w:r>
      <w:r>
        <w:t xml:space="preserve"> </w:t>
      </w:r>
      <w:r w:rsidR="00A56AEB">
        <w:t>schlichte</w:t>
      </w:r>
      <w:r w:rsidR="007174E3">
        <w:t xml:space="preserve">n Zugang ohne viel drumherum, da sie nicht sehen können was </w:t>
      </w:r>
      <w:r w:rsidR="00BE0B15">
        <w:t>dahintersteckt</w:t>
      </w:r>
      <w:r w:rsidR="0000220B">
        <w:t xml:space="preserve">. </w:t>
      </w:r>
      <w:r w:rsidR="007F69FC">
        <w:t xml:space="preserve">Sie </w:t>
      </w:r>
      <w:r w:rsidR="005059B7">
        <w:t>müssen</w:t>
      </w:r>
      <w:r w:rsidR="007F69FC">
        <w:t xml:space="preserve"> jederzeit auf ihre Daten zugreifen können ohne das diese manuell abgeschickt werden müssen. Gleichzeitig </w:t>
      </w:r>
      <w:r w:rsidR="005059B7">
        <w:t xml:space="preserve">muss </w:t>
      </w:r>
      <w:r w:rsidR="000A1CDB">
        <w:t xml:space="preserve">der Zugriff sicher erfolgen und nur autorisierte Personen </w:t>
      </w:r>
      <w:r w:rsidR="005059B7">
        <w:t>dürfen</w:t>
      </w:r>
      <w:r w:rsidR="000A1CDB">
        <w:t xml:space="preserve"> Zugriff erhalten.</w:t>
      </w:r>
    </w:p>
    <w:p w:rsidR="002259D2" w:rsidP="000A1CDB" w:rsidRDefault="00C223DB" w14:paraId="7570AF78" w14:textId="77777777">
      <w:pPr>
        <w:pStyle w:val="berschrift2"/>
      </w:pPr>
      <w:bookmarkStart w:name="_Toc189055306" w:id="7"/>
      <w:bookmarkStart w:name="_Toc189666493" w:id="8"/>
      <w:r w:rsidRPr="005A36ED">
        <w:t>Welche Vorleistungen wurden bereits erbracht?</w:t>
      </w:r>
      <w:bookmarkEnd w:id="7"/>
      <w:bookmarkEnd w:id="8"/>
    </w:p>
    <w:p w:rsidRPr="00000B67" w:rsidR="00000B67" w:rsidP="00000B67" w:rsidRDefault="00DF7D9E" w14:paraId="7E29ACD3" w14:textId="7218DA68">
      <w:r>
        <w:t xml:space="preserve">Die Hardware ist bereits vorhanden und auf </w:t>
      </w:r>
      <w:r w:rsidR="00AF34CD">
        <w:t>Kompatibilität</w:t>
      </w:r>
      <w:r>
        <w:t xml:space="preserve"> </w:t>
      </w:r>
      <w:r w:rsidR="00F462C0">
        <w:t xml:space="preserve">geprüft. Daher müssen </w:t>
      </w:r>
      <w:r w:rsidR="00AF34CD">
        <w:t xml:space="preserve">auch </w:t>
      </w:r>
      <w:r w:rsidR="0072242D">
        <w:t xml:space="preserve">noch folgend das </w:t>
      </w:r>
      <w:r w:rsidR="00AF34CD">
        <w:t>Konzept</w:t>
      </w:r>
      <w:r w:rsidR="0072242D">
        <w:t xml:space="preserve"> und die Realisierung erfolgen</w:t>
      </w:r>
      <w:r w:rsidR="00BA0264">
        <w:t>.</w:t>
      </w:r>
    </w:p>
    <w:p w:rsidRPr="005A36ED" w:rsidR="001501D4" w:rsidP="00724440" w:rsidRDefault="001501D4" w14:paraId="7570AF7B" w14:textId="1A072A24">
      <w:pPr>
        <w:pStyle w:val="berschrift1"/>
        <w:tabs>
          <w:tab w:val="left" w:pos="432"/>
        </w:tabs>
        <w:spacing w:after="283"/>
      </w:pPr>
      <w:bookmarkStart w:name="_Toc409789282" w:id="9"/>
      <w:bookmarkStart w:name="_Toc189055307" w:id="10"/>
      <w:bookmarkStart w:name="_Toc189666494" w:id="11"/>
      <w:r>
        <w:t>Ziele</w:t>
      </w:r>
      <w:bookmarkEnd w:id="9"/>
      <w:bookmarkEnd w:id="10"/>
      <w:bookmarkEnd w:id="11"/>
    </w:p>
    <w:p w:rsidR="00BF6768" w:rsidP="00B26ADB" w:rsidRDefault="00BF6768" w14:paraId="1C4BEE9B" w14:textId="77777777">
      <w:pPr>
        <w:pStyle w:val="Textkrper"/>
        <w:numPr>
          <w:ilvl w:val="0"/>
          <w:numId w:val="19"/>
        </w:numPr>
      </w:pPr>
      <w:r>
        <w:t>Festlegung der technischen Anforderungen und der genauen Systemarchitektur.</w:t>
      </w:r>
    </w:p>
    <w:p w:rsidR="00BF6768" w:rsidP="00B26ADB" w:rsidRDefault="00BF6768" w14:paraId="280D65F6" w14:textId="77777777">
      <w:pPr>
        <w:pStyle w:val="Textkrper"/>
        <w:numPr>
          <w:ilvl w:val="0"/>
          <w:numId w:val="19"/>
        </w:numPr>
      </w:pPr>
      <w:r>
        <w:t>Erstellung eines Konzepts für die Verbindung zwischen NAS und Webserver.</w:t>
      </w:r>
    </w:p>
    <w:p w:rsidR="00BF6768" w:rsidP="00B26ADB" w:rsidRDefault="00BF6768" w14:paraId="250D43F1" w14:textId="77777777">
      <w:pPr>
        <w:pStyle w:val="Textkrper"/>
        <w:numPr>
          <w:ilvl w:val="0"/>
          <w:numId w:val="19"/>
        </w:numPr>
      </w:pPr>
      <w:r>
        <w:t>Definition der notwendigen Firewall-Regeln zur Freigabe des Zugangs aus dem Internet.</w:t>
      </w:r>
    </w:p>
    <w:p w:rsidR="002259D2" w:rsidP="00B26ADB" w:rsidRDefault="00BF6768" w14:paraId="7570AF7C" w14:textId="08F44986">
      <w:pPr>
        <w:pStyle w:val="Textkrper"/>
        <w:numPr>
          <w:ilvl w:val="0"/>
          <w:numId w:val="19"/>
        </w:numPr>
      </w:pPr>
      <w:r>
        <w:t>Planung des Login- und Registrierungssystems für Kunden.</w:t>
      </w:r>
    </w:p>
    <w:p w:rsidR="005059B7" w:rsidP="00B26ADB" w:rsidRDefault="0006207E" w14:paraId="6C0F97DC" w14:textId="04A855AF">
      <w:pPr>
        <w:pStyle w:val="Textkrper"/>
        <w:numPr>
          <w:ilvl w:val="0"/>
          <w:numId w:val="19"/>
        </w:numPr>
      </w:pPr>
      <w:r>
        <w:t xml:space="preserve">Kunden können nach </w:t>
      </w:r>
      <w:r w:rsidR="00CB3CC3">
        <w:t>F</w:t>
      </w:r>
      <w:r>
        <w:t xml:space="preserve">reigabe des Produkts ihre </w:t>
      </w:r>
      <w:r w:rsidR="00930EDA">
        <w:t xml:space="preserve">Fotos von der Webseite holen gehen, jederzeit und </w:t>
      </w:r>
      <w:proofErr w:type="gramStart"/>
      <w:r w:rsidR="00930EDA">
        <w:t>das</w:t>
      </w:r>
      <w:proofErr w:type="gramEnd"/>
      <w:r w:rsidR="00930EDA">
        <w:t xml:space="preserve"> ohne </w:t>
      </w:r>
      <w:r w:rsidR="00CB3CC3">
        <w:t>den Fotografen zu kontaktieren</w:t>
      </w:r>
    </w:p>
    <w:p w:rsidR="00030B11" w:rsidP="00B26ADB" w:rsidRDefault="00030B11" w14:paraId="1219F4C5" w14:textId="3F5149B0">
      <w:pPr>
        <w:pStyle w:val="Textkrper"/>
        <w:numPr>
          <w:ilvl w:val="0"/>
          <w:numId w:val="19"/>
        </w:numPr>
      </w:pPr>
      <w:r>
        <w:t>Die Webseite ist einfach zu bedienen und selbsterklärend.</w:t>
      </w:r>
    </w:p>
    <w:p w:rsidR="001501D4" w:rsidP="00A33095" w:rsidRDefault="00F956FF" w14:paraId="7570AF7D" w14:textId="77777777">
      <w:pPr>
        <w:pStyle w:val="berschrift1"/>
        <w:tabs>
          <w:tab w:val="left" w:pos="432"/>
        </w:tabs>
        <w:spacing w:after="283"/>
      </w:pPr>
      <w:bookmarkStart w:name="_Toc409789283" w:id="12"/>
      <w:bookmarkStart w:name="_Toc189055309" w:id="13"/>
      <w:bookmarkStart w:name="_Toc189666495" w:id="14"/>
      <w:r>
        <w:t>Rahmenbedingungen</w:t>
      </w:r>
      <w:bookmarkEnd w:id="12"/>
      <w:bookmarkEnd w:id="13"/>
      <w:bookmarkEnd w:id="14"/>
    </w:p>
    <w:p w:rsidR="001501D4" w:rsidP="00453F89" w:rsidRDefault="00AC4CC2" w14:paraId="7570AF7F" w14:textId="77777777">
      <w:pPr>
        <w:pStyle w:val="berschrift2"/>
      </w:pPr>
      <w:bookmarkStart w:name="_Toc189666496" w:id="15"/>
      <w:r w:rsidRPr="005A36ED">
        <w:t>Administrativ</w:t>
      </w:r>
      <w:bookmarkEnd w:id="15"/>
    </w:p>
    <w:p w:rsidRPr="00453F89" w:rsidR="00453F89" w:rsidP="00453F89" w:rsidRDefault="008F7CB1" w14:paraId="7CC10BA5" w14:textId="6F508577">
      <w:r>
        <w:t xml:space="preserve">Das Projekt </w:t>
      </w:r>
      <w:r w:rsidR="009E5EA4">
        <w:t xml:space="preserve">muss </w:t>
      </w:r>
      <w:r>
        <w:t xml:space="preserve">von Claude Fankhauser </w:t>
      </w:r>
      <w:r w:rsidR="009E5EA4">
        <w:t xml:space="preserve">genehmigt werden, sobald </w:t>
      </w:r>
      <w:r w:rsidR="00A34B17">
        <w:t xml:space="preserve">das </w:t>
      </w:r>
      <w:r w:rsidR="00024D23">
        <w:t>passiert,</w:t>
      </w:r>
      <w:r w:rsidR="00A34B17">
        <w:t xml:space="preserve"> können wir mit der Initialisierung beginnen. </w:t>
      </w:r>
    </w:p>
    <w:p w:rsidR="001501D4" w:rsidP="00453F89" w:rsidRDefault="00AC4CC2" w14:paraId="7570AF80" w14:textId="77777777">
      <w:pPr>
        <w:pStyle w:val="berschrift2"/>
      </w:pPr>
      <w:bookmarkStart w:name="_Toc189666497" w:id="16"/>
      <w:r w:rsidRPr="005A36ED">
        <w:t>Organisatorisch</w:t>
      </w:r>
      <w:bookmarkEnd w:id="16"/>
    </w:p>
    <w:p w:rsidRPr="005535CC" w:rsidR="005535CC" w:rsidP="005535CC" w:rsidRDefault="00CD562F" w14:paraId="72B00582" w14:textId="4E7204C9">
      <w:r>
        <w:t xml:space="preserve">Wir haben für die Durchführung des gesamten Projektes verschiedene Rollen wie Vladan der die Rolle des Projektleiters übernimmt. </w:t>
      </w:r>
      <w:r w:rsidR="006D7142">
        <w:t xml:space="preserve">Das restliche Team unseres Projektes sind David Ammann, Luan Staufer und Yanis Riedo. </w:t>
      </w:r>
    </w:p>
    <w:p w:rsidR="001501D4" w:rsidP="00453F89" w:rsidRDefault="00AC4CC2" w14:paraId="7570AF81" w14:textId="77777777">
      <w:pPr>
        <w:pStyle w:val="berschrift2"/>
      </w:pPr>
      <w:bookmarkStart w:name="_Toc189666498" w:id="17"/>
      <w:r w:rsidRPr="005A36ED">
        <w:t>Zeitlicher Rahmen</w:t>
      </w:r>
      <w:bookmarkEnd w:id="17"/>
    </w:p>
    <w:p w:rsidRPr="00A34B17" w:rsidR="00A34B17" w:rsidP="00A34B17" w:rsidRDefault="00024D23" w14:paraId="6ADA2660" w14:textId="513C7B90">
      <w:r>
        <w:t>Für die Initialisierung planen wir ein, dass wir bis zu</w:t>
      </w:r>
      <w:r w:rsidR="007C4DBB">
        <w:t xml:space="preserve">r </w:t>
      </w:r>
      <w:r w:rsidR="00353FB4">
        <w:t xml:space="preserve">Kalenderwoche 10 fertig sind und mit der Konzeptphase beginnen können. Das macht ein Total von </w:t>
      </w:r>
      <w:r w:rsidR="00680336">
        <w:t xml:space="preserve">6 Unterrichtswochen. </w:t>
      </w:r>
    </w:p>
    <w:p w:rsidRPr="005A36ED" w:rsidR="001501D4" w:rsidP="00453F89" w:rsidRDefault="00AC4CC2" w14:paraId="7570AF82" w14:textId="77777777">
      <w:pPr>
        <w:pStyle w:val="berschrift2"/>
      </w:pPr>
      <w:bookmarkStart w:name="_Toc189666499" w:id="18"/>
      <w:r w:rsidRPr="005A36ED">
        <w:t>Projektmethode</w:t>
      </w:r>
      <w:bookmarkEnd w:id="18"/>
    </w:p>
    <w:p w:rsidR="00C223DB" w:rsidP="00EB7547" w:rsidRDefault="00EB7547" w14:paraId="7570AF83" w14:textId="5F3994C4">
      <w:pPr>
        <w:pStyle w:val="Textkrper"/>
      </w:pPr>
      <w:r>
        <w:t xml:space="preserve">Das Projekt wollen wir </w:t>
      </w:r>
      <w:r w:rsidR="000D0510">
        <w:t>in der Wasserfall Methode umsetzen</w:t>
      </w:r>
      <w:r w:rsidR="000F6D38">
        <w:t xml:space="preserve">, </w:t>
      </w:r>
      <w:r w:rsidR="00DE6ECD">
        <w:t xml:space="preserve">somit haben wir ein strukturierter Ablauf </w:t>
      </w:r>
      <w:r w:rsidR="005535CC">
        <w:t xml:space="preserve">und können unsere Rollen und Verantwortlichkeiten festlegen. </w:t>
      </w:r>
    </w:p>
    <w:p w:rsidR="009F1BC3" w:rsidRDefault="009F1BC3" w14:paraId="0EFB4B44" w14:textId="77777777">
      <w:pPr>
        <w:suppressAutoHyphens w:val="0"/>
        <w:ind w:left="0"/>
        <w:rPr>
          <w:rFonts w:cs="Arial"/>
          <w:b/>
          <w:bCs/>
          <w:kern w:val="1"/>
          <w:sz w:val="32"/>
          <w:szCs w:val="32"/>
        </w:rPr>
      </w:pPr>
      <w:bookmarkStart w:name="_Toc409789284" w:id="19"/>
      <w:bookmarkStart w:name="_Toc189055310" w:id="20"/>
      <w:r>
        <w:br w:type="page"/>
      </w:r>
    </w:p>
    <w:p w:rsidRPr="000E33D6" w:rsidR="00C223DB" w:rsidP="000E33D6" w:rsidRDefault="00F956FF" w14:paraId="7570AF85" w14:textId="6E09F4A5">
      <w:pPr>
        <w:pStyle w:val="berschrift1"/>
        <w:tabs>
          <w:tab w:val="left" w:pos="432"/>
        </w:tabs>
        <w:spacing w:after="283"/>
      </w:pPr>
      <w:bookmarkStart w:name="_Toc189666500" w:id="21"/>
      <w:r>
        <w:t>Aufwand</w:t>
      </w:r>
      <w:bookmarkEnd w:id="19"/>
      <w:bookmarkEnd w:id="20"/>
      <w:bookmarkEnd w:id="21"/>
    </w:p>
    <w:tbl>
      <w:tblPr>
        <w:tblStyle w:val="Gitternetztabelle4Akzent1"/>
        <w:tblW w:w="0" w:type="auto"/>
        <w:tblLook w:val="04A0" w:firstRow="1" w:lastRow="0" w:firstColumn="1" w:lastColumn="0" w:noHBand="0" w:noVBand="1"/>
      </w:tblPr>
      <w:tblGrid>
        <w:gridCol w:w="2521"/>
        <w:gridCol w:w="2234"/>
        <w:gridCol w:w="2573"/>
        <w:gridCol w:w="2525"/>
      </w:tblGrid>
      <w:tr w:rsidR="002928B6" w:rsidTr="002928B6" w14:paraId="6FE58DEC" w14:textId="77777777">
        <w:trPr>
          <w:gridAfter w:val="1"/>
          <w:cnfStyle w:val="100000000000" w:firstRow="1" w:lastRow="0" w:firstColumn="0" w:lastColumn="0" w:oddVBand="0" w:evenVBand="0" w:oddHBand="0" w:evenHBand="0" w:firstRowFirstColumn="0" w:firstRowLastColumn="0" w:lastRowFirstColumn="0" w:lastRowLastColumn="0"/>
          <w:wAfter w:w="2525" w:type="dxa"/>
        </w:trPr>
        <w:tc>
          <w:tcPr>
            <w:cnfStyle w:val="001000000000" w:firstRow="0" w:lastRow="0" w:firstColumn="1" w:lastColumn="0" w:oddVBand="0" w:evenVBand="0" w:oddHBand="0" w:evenHBand="0" w:firstRowFirstColumn="0" w:firstRowLastColumn="0" w:lastRowFirstColumn="0" w:lastRowLastColumn="0"/>
            <w:tcW w:w="2521" w:type="dxa"/>
          </w:tcPr>
          <w:p w:rsidR="002928B6" w:rsidRDefault="002928B6" w14:paraId="6CD8C451" w14:textId="04F2CDBB">
            <w:pPr>
              <w:suppressAutoHyphens w:val="0"/>
              <w:ind w:left="0"/>
            </w:pPr>
            <w:bookmarkStart w:name="_Toc409789285" w:id="22"/>
            <w:bookmarkStart w:name="_Toc189055311" w:id="23"/>
            <w:r>
              <w:t xml:space="preserve">Person </w:t>
            </w:r>
          </w:p>
        </w:tc>
        <w:tc>
          <w:tcPr>
            <w:tcW w:w="2234" w:type="dxa"/>
          </w:tcPr>
          <w:p w:rsidR="002928B6" w:rsidRDefault="00BA5F31" w14:paraId="34EAC3D9" w14:textId="2B6BE33C">
            <w:pPr>
              <w:suppressAutoHyphens w:val="0"/>
              <w:ind w:left="0"/>
              <w:cnfStyle w:val="100000000000" w:firstRow="1" w:lastRow="0" w:firstColumn="0" w:lastColumn="0" w:oddVBand="0" w:evenVBand="0" w:oddHBand="0" w:evenHBand="0" w:firstRowFirstColumn="0" w:firstRowLastColumn="0" w:lastRowFirstColumn="0" w:lastRowLastColumn="0"/>
            </w:pPr>
            <w:r>
              <w:t>Rolle</w:t>
            </w:r>
          </w:p>
        </w:tc>
        <w:tc>
          <w:tcPr>
            <w:tcW w:w="2573" w:type="dxa"/>
          </w:tcPr>
          <w:p w:rsidR="002928B6" w:rsidRDefault="002928B6" w14:paraId="52F03FCD" w14:textId="65B391BC">
            <w:pPr>
              <w:suppressAutoHyphens w:val="0"/>
              <w:ind w:left="0"/>
              <w:cnfStyle w:val="100000000000" w:firstRow="1" w:lastRow="0" w:firstColumn="0" w:lastColumn="0" w:oddVBand="0" w:evenVBand="0" w:oddHBand="0" w:evenHBand="0" w:firstRowFirstColumn="0" w:firstRowLastColumn="0" w:lastRowFirstColumn="0" w:lastRowLastColumn="0"/>
            </w:pPr>
            <w:r>
              <w:t xml:space="preserve">Aufwand (in Lektionen) </w:t>
            </w:r>
          </w:p>
        </w:tc>
      </w:tr>
      <w:tr w:rsidR="002928B6" w:rsidTr="002928B6" w14:paraId="320962A6" w14:textId="77777777">
        <w:trPr>
          <w:gridAfter w:val="1"/>
          <w:cnfStyle w:val="000000100000" w:firstRow="0" w:lastRow="0" w:firstColumn="0" w:lastColumn="0" w:oddVBand="0" w:evenVBand="0" w:oddHBand="1" w:evenHBand="0" w:firstRowFirstColumn="0" w:firstRowLastColumn="0" w:lastRowFirstColumn="0" w:lastRowLastColumn="0"/>
          <w:wAfter w:w="2525" w:type="dxa"/>
        </w:trPr>
        <w:tc>
          <w:tcPr>
            <w:cnfStyle w:val="001000000000" w:firstRow="0" w:lastRow="0" w:firstColumn="1" w:lastColumn="0" w:oddVBand="0" w:evenVBand="0" w:oddHBand="0" w:evenHBand="0" w:firstRowFirstColumn="0" w:firstRowLastColumn="0" w:lastRowFirstColumn="0" w:lastRowLastColumn="0"/>
            <w:tcW w:w="2521" w:type="dxa"/>
          </w:tcPr>
          <w:p w:rsidR="002928B6" w:rsidRDefault="002928B6" w14:paraId="54828328" w14:textId="10A35D3C">
            <w:pPr>
              <w:suppressAutoHyphens w:val="0"/>
              <w:ind w:left="0"/>
            </w:pPr>
            <w:r>
              <w:t xml:space="preserve">Luan Staufer </w:t>
            </w:r>
          </w:p>
        </w:tc>
        <w:tc>
          <w:tcPr>
            <w:tcW w:w="2234" w:type="dxa"/>
          </w:tcPr>
          <w:p w:rsidR="002928B6" w:rsidRDefault="002A3145" w14:paraId="74094DD8" w14:textId="175046FD">
            <w:pPr>
              <w:suppressAutoHyphens w:val="0"/>
              <w:ind w:left="0"/>
              <w:cnfStyle w:val="000000100000" w:firstRow="0" w:lastRow="0" w:firstColumn="0" w:lastColumn="0" w:oddVBand="0" w:evenVBand="0" w:oddHBand="1" w:evenHBand="0" w:firstRowFirstColumn="0" w:firstRowLastColumn="0" w:lastRowFirstColumn="0" w:lastRowLastColumn="0"/>
            </w:pPr>
            <w:r>
              <w:t>Entwickler</w:t>
            </w:r>
          </w:p>
        </w:tc>
        <w:tc>
          <w:tcPr>
            <w:tcW w:w="2573" w:type="dxa"/>
          </w:tcPr>
          <w:p w:rsidR="002928B6" w:rsidRDefault="002928B6" w14:paraId="2DEE6914" w14:textId="1AD838D7">
            <w:pPr>
              <w:suppressAutoHyphens w:val="0"/>
              <w:ind w:left="0"/>
              <w:cnfStyle w:val="000000100000" w:firstRow="0" w:lastRow="0" w:firstColumn="0" w:lastColumn="0" w:oddVBand="0" w:evenVBand="0" w:oddHBand="1" w:evenHBand="0" w:firstRowFirstColumn="0" w:firstRowLastColumn="0" w:lastRowFirstColumn="0" w:lastRowLastColumn="0"/>
            </w:pPr>
            <w:r>
              <w:t xml:space="preserve">Keine (Verunfallt) </w:t>
            </w:r>
          </w:p>
        </w:tc>
      </w:tr>
      <w:tr w:rsidR="002928B6" w:rsidTr="002928B6" w14:paraId="10250B8D" w14:textId="77777777">
        <w:trPr>
          <w:gridAfter w:val="1"/>
          <w:wAfter w:w="2525" w:type="dxa"/>
        </w:trPr>
        <w:tc>
          <w:tcPr>
            <w:cnfStyle w:val="001000000000" w:firstRow="0" w:lastRow="0" w:firstColumn="1" w:lastColumn="0" w:oddVBand="0" w:evenVBand="0" w:oddHBand="0" w:evenHBand="0" w:firstRowFirstColumn="0" w:firstRowLastColumn="0" w:lastRowFirstColumn="0" w:lastRowLastColumn="0"/>
            <w:tcW w:w="2521" w:type="dxa"/>
          </w:tcPr>
          <w:p w:rsidR="002928B6" w:rsidRDefault="002928B6" w14:paraId="2D1A4F6D" w14:textId="3E0D97C4">
            <w:pPr>
              <w:suppressAutoHyphens w:val="0"/>
              <w:ind w:left="0"/>
            </w:pPr>
            <w:r>
              <w:t xml:space="preserve">Vladan Vranjes </w:t>
            </w:r>
          </w:p>
        </w:tc>
        <w:tc>
          <w:tcPr>
            <w:tcW w:w="2234" w:type="dxa"/>
          </w:tcPr>
          <w:p w:rsidR="002928B6" w:rsidRDefault="00BA5F31" w14:paraId="458F19C9" w14:textId="302A6FE8">
            <w:pPr>
              <w:suppressAutoHyphens w:val="0"/>
              <w:ind w:left="0"/>
              <w:cnfStyle w:val="000000000000" w:firstRow="0" w:lastRow="0" w:firstColumn="0" w:lastColumn="0" w:oddVBand="0" w:evenVBand="0" w:oddHBand="0" w:evenHBand="0" w:firstRowFirstColumn="0" w:firstRowLastColumn="0" w:lastRowFirstColumn="0" w:lastRowLastColumn="0"/>
            </w:pPr>
            <w:r>
              <w:t>Projektleiter</w:t>
            </w:r>
            <w:r w:rsidR="002A3145">
              <w:t>, Tester</w:t>
            </w:r>
          </w:p>
        </w:tc>
        <w:tc>
          <w:tcPr>
            <w:tcW w:w="2573" w:type="dxa"/>
          </w:tcPr>
          <w:p w:rsidR="002928B6" w:rsidRDefault="002928B6" w14:paraId="6565C942" w14:textId="4AD0C129">
            <w:pPr>
              <w:suppressAutoHyphens w:val="0"/>
              <w:ind w:left="0"/>
              <w:cnfStyle w:val="000000000000" w:firstRow="0" w:lastRow="0" w:firstColumn="0" w:lastColumn="0" w:oddVBand="0" w:evenVBand="0" w:oddHBand="0" w:evenHBand="0" w:firstRowFirstColumn="0" w:firstRowLastColumn="0" w:lastRowFirstColumn="0" w:lastRowLastColumn="0"/>
            </w:pPr>
            <w:r>
              <w:t xml:space="preserve">12 Lektionen </w:t>
            </w:r>
          </w:p>
        </w:tc>
      </w:tr>
      <w:tr w:rsidR="002928B6" w:rsidTr="002928B6" w14:paraId="33B7D128" w14:textId="77777777">
        <w:trPr>
          <w:gridAfter w:val="1"/>
          <w:cnfStyle w:val="000000100000" w:firstRow="0" w:lastRow="0" w:firstColumn="0" w:lastColumn="0" w:oddVBand="0" w:evenVBand="0" w:oddHBand="1" w:evenHBand="0" w:firstRowFirstColumn="0" w:firstRowLastColumn="0" w:lastRowFirstColumn="0" w:lastRowLastColumn="0"/>
          <w:wAfter w:w="2525" w:type="dxa"/>
        </w:trPr>
        <w:tc>
          <w:tcPr>
            <w:cnfStyle w:val="001000000000" w:firstRow="0" w:lastRow="0" w:firstColumn="1" w:lastColumn="0" w:oddVBand="0" w:evenVBand="0" w:oddHBand="0" w:evenHBand="0" w:firstRowFirstColumn="0" w:firstRowLastColumn="0" w:lastRowFirstColumn="0" w:lastRowLastColumn="0"/>
            <w:tcW w:w="2521" w:type="dxa"/>
          </w:tcPr>
          <w:p w:rsidR="002928B6" w:rsidRDefault="002928B6" w14:paraId="7838E3A8" w14:textId="073147D2">
            <w:pPr>
              <w:suppressAutoHyphens w:val="0"/>
              <w:ind w:left="0"/>
            </w:pPr>
            <w:r>
              <w:t>David Ammann</w:t>
            </w:r>
          </w:p>
        </w:tc>
        <w:tc>
          <w:tcPr>
            <w:tcW w:w="2234" w:type="dxa"/>
          </w:tcPr>
          <w:p w:rsidR="002928B6" w:rsidRDefault="00BA5F31" w14:paraId="477CB797" w14:textId="21A4D0F5">
            <w:pPr>
              <w:suppressAutoHyphens w:val="0"/>
              <w:ind w:left="0"/>
              <w:cnfStyle w:val="000000100000" w:firstRow="0" w:lastRow="0" w:firstColumn="0" w:lastColumn="0" w:oddVBand="0" w:evenVBand="0" w:oddHBand="1" w:evenHBand="0" w:firstRowFirstColumn="0" w:firstRowLastColumn="0" w:lastRowFirstColumn="0" w:lastRowLastColumn="0"/>
            </w:pPr>
            <w:proofErr w:type="spellStart"/>
            <w:r>
              <w:t>Stv</w:t>
            </w:r>
            <w:proofErr w:type="spellEnd"/>
            <w:r>
              <w:t>. Projektleiter</w:t>
            </w:r>
            <w:r w:rsidR="002A3145">
              <w:t xml:space="preserve">, </w:t>
            </w:r>
            <w:r w:rsidR="002A3145">
              <w:t>Entwickler</w:t>
            </w:r>
          </w:p>
        </w:tc>
        <w:tc>
          <w:tcPr>
            <w:tcW w:w="2573" w:type="dxa"/>
          </w:tcPr>
          <w:p w:rsidR="002928B6" w:rsidRDefault="002928B6" w14:paraId="39829027" w14:textId="55D78100">
            <w:pPr>
              <w:suppressAutoHyphens w:val="0"/>
              <w:ind w:left="0"/>
              <w:cnfStyle w:val="000000100000" w:firstRow="0" w:lastRow="0" w:firstColumn="0" w:lastColumn="0" w:oddVBand="0" w:evenVBand="0" w:oddHBand="1" w:evenHBand="0" w:firstRowFirstColumn="0" w:firstRowLastColumn="0" w:lastRowFirstColumn="0" w:lastRowLastColumn="0"/>
            </w:pPr>
            <w:r>
              <w:t xml:space="preserve">12 Lektionen </w:t>
            </w:r>
          </w:p>
        </w:tc>
      </w:tr>
      <w:tr w:rsidR="002928B6" w:rsidTr="002928B6" w14:paraId="0876AEF5" w14:textId="77777777">
        <w:tc>
          <w:tcPr>
            <w:cnfStyle w:val="001000000000" w:firstRow="0" w:lastRow="0" w:firstColumn="1" w:lastColumn="0" w:oddVBand="0" w:evenVBand="0" w:oddHBand="0" w:evenHBand="0" w:firstRowFirstColumn="0" w:firstRowLastColumn="0" w:lastRowFirstColumn="0" w:lastRowLastColumn="0"/>
            <w:tcW w:w="2521" w:type="dxa"/>
          </w:tcPr>
          <w:p w:rsidR="002928B6" w:rsidRDefault="002928B6" w14:paraId="72BF091A" w14:textId="688B7EED">
            <w:pPr>
              <w:suppressAutoHyphens w:val="0"/>
              <w:ind w:left="0"/>
            </w:pPr>
            <w:r>
              <w:t xml:space="preserve">Yanis Riedo </w:t>
            </w:r>
          </w:p>
        </w:tc>
        <w:tc>
          <w:tcPr>
            <w:tcW w:w="2234" w:type="dxa"/>
          </w:tcPr>
          <w:p w:rsidR="002928B6" w:rsidRDefault="002A3145" w14:paraId="5B5E7F10" w14:textId="50599259">
            <w:pPr>
              <w:suppressAutoHyphens w:val="0"/>
              <w:ind w:left="0"/>
              <w:cnfStyle w:val="000000000000" w:firstRow="0" w:lastRow="0" w:firstColumn="0" w:lastColumn="0" w:oddVBand="0" w:evenVBand="0" w:oddHBand="0" w:evenHBand="0" w:firstRowFirstColumn="0" w:firstRowLastColumn="0" w:lastRowFirstColumn="0" w:lastRowLastColumn="0"/>
            </w:pPr>
            <w:r>
              <w:t>QV- Verantwortlicher &amp; Tester</w:t>
            </w:r>
          </w:p>
        </w:tc>
        <w:tc>
          <w:tcPr>
            <w:tcW w:w="2573" w:type="dxa"/>
          </w:tcPr>
          <w:p w:rsidR="002928B6" w:rsidRDefault="002928B6" w14:paraId="25CD2541" w14:textId="12A4E7D5">
            <w:pPr>
              <w:suppressAutoHyphens w:val="0"/>
              <w:ind w:left="0"/>
              <w:cnfStyle w:val="000000000000" w:firstRow="0" w:lastRow="0" w:firstColumn="0" w:lastColumn="0" w:oddVBand="0" w:evenVBand="0" w:oddHBand="0" w:evenHBand="0" w:firstRowFirstColumn="0" w:firstRowLastColumn="0" w:lastRowFirstColumn="0" w:lastRowLastColumn="0"/>
            </w:pPr>
            <w:r>
              <w:t xml:space="preserve">12 Lektionen </w:t>
            </w:r>
          </w:p>
        </w:tc>
        <w:tc>
          <w:tcPr>
            <w:tcW w:w="2525" w:type="dxa"/>
          </w:tcPr>
          <w:p w:rsidR="002928B6" w:rsidRDefault="002928B6" w14:paraId="4A1AFD5D" w14:textId="4CE51700">
            <w:pPr>
              <w:suppressAutoHyphens w:val="0"/>
              <w:ind w:left="0"/>
              <w:cnfStyle w:val="000000000000" w:firstRow="0" w:lastRow="0" w:firstColumn="0" w:lastColumn="0" w:oddVBand="0" w:evenVBand="0" w:oddHBand="0" w:evenHBand="0" w:firstRowFirstColumn="0" w:firstRowLastColumn="0" w:lastRowFirstColumn="0" w:lastRowLastColumn="0"/>
            </w:pPr>
            <w:r>
              <w:t xml:space="preserve">Total: 36 Lektionen </w:t>
            </w:r>
          </w:p>
        </w:tc>
      </w:tr>
    </w:tbl>
    <w:p w:rsidR="000B2893" w:rsidRDefault="000B2893" w14:paraId="382FD1B2" w14:textId="77777777">
      <w:pPr>
        <w:suppressAutoHyphens w:val="0"/>
        <w:ind w:left="0"/>
      </w:pPr>
    </w:p>
    <w:p w:rsidR="006C6E15" w:rsidRDefault="006C6E15" w14:paraId="7DDE2091" w14:textId="4D944E37">
      <w:pPr>
        <w:suppressAutoHyphens w:val="0"/>
        <w:ind w:left="0"/>
      </w:pPr>
      <w:r>
        <w:t xml:space="preserve">Für die Initialisierung wollen wir genug Zeit einplanen, somit können wir uns gut auf das Konzept und die darauffolgende Realisierung unseres Projektes vorbereiten. Dadurch verschaffen wir uns ein gutes Fundament, auf das wir zurückgreifen können und eine klare Übersicht für alle Teilhabenden an unserem Projekt. Die Ressourcen, die wir dafür brauchen sind zum einen unsere </w:t>
      </w:r>
      <w:proofErr w:type="spellStart"/>
      <w:r>
        <w:t>Smartlearnumgebung</w:t>
      </w:r>
      <w:proofErr w:type="spellEnd"/>
      <w:r>
        <w:t xml:space="preserve"> auf der wir uns Vorbereiten können und auch die Unterlagen des Modules.</w:t>
      </w:r>
    </w:p>
    <w:p w:rsidR="00526C03" w:rsidRDefault="000E33D6" w14:paraId="43D0F8A4" w14:textId="5F5BDF1B">
      <w:pPr>
        <w:suppressAutoHyphens w:val="0"/>
        <w:ind w:left="0"/>
        <w:rPr>
          <w:rFonts w:cs="Arial"/>
          <w:b/>
          <w:bCs/>
          <w:kern w:val="1"/>
          <w:sz w:val="32"/>
          <w:szCs w:val="32"/>
        </w:rPr>
      </w:pPr>
      <w:r>
        <w:t xml:space="preserve">Für die Initialisierung wollen wir genug Zeit einplanen, somit können wir uns gut auf </w:t>
      </w:r>
      <w:r w:rsidR="00883D30">
        <w:t>d</w:t>
      </w:r>
      <w:r>
        <w:t>as Konzept und die darauffolgende Realisierung unsere</w:t>
      </w:r>
      <w:r w:rsidR="000B2893">
        <w:t>s</w:t>
      </w:r>
      <w:r>
        <w:t xml:space="preserve"> Projektes </w:t>
      </w:r>
      <w:r w:rsidR="000B2893">
        <w:t xml:space="preserve">vorbereiten. Dadurch verschaffen wir uns ein gutes Fundament, auf das wir zurückgreifen können und eine klare Übersicht für alle Teilhabenden an unserem Projekt. </w:t>
      </w:r>
      <w:r w:rsidR="0004288E">
        <w:t xml:space="preserve">Die Ressourcen, die wir dafür brauchen sind zum einen unsere </w:t>
      </w:r>
      <w:proofErr w:type="spellStart"/>
      <w:r w:rsidR="0004288E">
        <w:t>Smartlearnumgebung</w:t>
      </w:r>
      <w:proofErr w:type="spellEnd"/>
      <w:r w:rsidR="0004288E">
        <w:t xml:space="preserve"> auf der wir </w:t>
      </w:r>
      <w:r w:rsidR="00075722">
        <w:t xml:space="preserve">uns Vorbereiten können und </w:t>
      </w:r>
      <w:r w:rsidR="00964F26">
        <w:t>auch die</w:t>
      </w:r>
      <w:r w:rsidR="006A414C">
        <w:t xml:space="preserve"> Unterlagen </w:t>
      </w:r>
      <w:r w:rsidR="006618AF">
        <w:t>des</w:t>
      </w:r>
      <w:r w:rsidR="000B7B8D">
        <w:t xml:space="preserve"> Modul</w:t>
      </w:r>
      <w:r w:rsidR="006618AF">
        <w:t>es</w:t>
      </w:r>
      <w:r w:rsidR="000B7B8D">
        <w:t xml:space="preserve">. </w:t>
      </w:r>
      <w:r w:rsidR="00526C03">
        <w:br w:type="page"/>
      </w:r>
    </w:p>
    <w:p w:rsidRPr="00F2759D" w:rsidR="001501D4" w:rsidP="00A33095" w:rsidRDefault="00F956FF" w14:paraId="7570AF87" w14:textId="5E2B7268">
      <w:pPr>
        <w:pStyle w:val="berschrift1"/>
        <w:tabs>
          <w:tab w:val="left" w:pos="432"/>
        </w:tabs>
        <w:spacing w:after="283"/>
      </w:pPr>
      <w:bookmarkStart w:name="_Toc189666501" w:id="24"/>
      <w:r w:rsidRPr="00F2759D">
        <w:t>Kosten</w:t>
      </w:r>
      <w:bookmarkEnd w:id="22"/>
      <w:bookmarkEnd w:id="23"/>
      <w:bookmarkEnd w:id="24"/>
    </w:p>
    <w:tbl>
      <w:tblPr>
        <w:tblStyle w:val="Gitternetztabelle4Akzent1"/>
        <w:tblW w:w="0" w:type="auto"/>
        <w:tblLook w:val="04A0" w:firstRow="1" w:lastRow="0" w:firstColumn="1" w:lastColumn="0" w:noHBand="0" w:noVBand="1"/>
      </w:tblPr>
      <w:tblGrid>
        <w:gridCol w:w="1955"/>
        <w:gridCol w:w="1955"/>
        <w:gridCol w:w="1955"/>
        <w:gridCol w:w="1956"/>
        <w:gridCol w:w="1956"/>
      </w:tblGrid>
      <w:tr w:rsidR="003025D2" w:rsidTr="003025D2" w14:paraId="6052B98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3025D2" w:rsidP="003025D2" w:rsidRDefault="000B493B" w14:paraId="4FED57AC" w14:textId="58254CAD">
            <w:pPr>
              <w:pStyle w:val="TabellenInhalt"/>
              <w:snapToGrid w:val="0"/>
              <w:ind w:left="0"/>
            </w:pPr>
            <w:r>
              <w:t>Kostenpunkt</w:t>
            </w:r>
          </w:p>
        </w:tc>
        <w:tc>
          <w:tcPr>
            <w:tcW w:w="1955" w:type="dxa"/>
          </w:tcPr>
          <w:p w:rsidR="003025D2" w:rsidP="003025D2" w:rsidRDefault="00FB6E70" w14:paraId="5F4948BC" w14:textId="437D98A3">
            <w:pPr>
              <w:pStyle w:val="TabellenInhalt"/>
              <w:snapToGrid w:val="0"/>
              <w:ind w:left="0"/>
              <w:cnfStyle w:val="100000000000" w:firstRow="1" w:lastRow="0" w:firstColumn="0" w:lastColumn="0" w:oddVBand="0" w:evenVBand="0" w:oddHBand="0" w:evenHBand="0" w:firstRowFirstColumn="0" w:firstRowLastColumn="0" w:lastRowFirstColumn="0" w:lastRowLastColumn="0"/>
            </w:pPr>
            <w:r>
              <w:t>Preis</w:t>
            </w:r>
          </w:p>
        </w:tc>
        <w:tc>
          <w:tcPr>
            <w:tcW w:w="1955" w:type="dxa"/>
          </w:tcPr>
          <w:p w:rsidR="003025D2" w:rsidP="003025D2" w:rsidRDefault="00440E69" w14:paraId="197839AD" w14:textId="47306BF9">
            <w:pPr>
              <w:pStyle w:val="TabellenInhalt"/>
              <w:snapToGrid w:val="0"/>
              <w:ind w:left="0"/>
              <w:cnfStyle w:val="100000000000" w:firstRow="1" w:lastRow="0" w:firstColumn="0" w:lastColumn="0" w:oddVBand="0" w:evenVBand="0" w:oddHBand="0" w:evenHBand="0" w:firstRowFirstColumn="0" w:firstRowLastColumn="0" w:lastRowFirstColumn="0" w:lastRowLastColumn="0"/>
            </w:pPr>
            <w:r>
              <w:t>Wie oft</w:t>
            </w:r>
            <w:r w:rsidR="00E75AE2">
              <w:t>?</w:t>
            </w:r>
          </w:p>
        </w:tc>
        <w:tc>
          <w:tcPr>
            <w:tcW w:w="1956" w:type="dxa"/>
          </w:tcPr>
          <w:p w:rsidR="003025D2" w:rsidP="003025D2" w:rsidRDefault="00BA37D1" w14:paraId="34497279" w14:textId="36AC2857">
            <w:pPr>
              <w:pStyle w:val="TabellenInhalt"/>
              <w:snapToGrid w:val="0"/>
              <w:ind w:left="0"/>
              <w:cnfStyle w:val="100000000000" w:firstRow="1" w:lastRow="0" w:firstColumn="0" w:lastColumn="0" w:oddVBand="0" w:evenVBand="0" w:oddHBand="0" w:evenHBand="0" w:firstRowFirstColumn="0" w:firstRowLastColumn="0" w:lastRowFirstColumn="0" w:lastRowLastColumn="0"/>
            </w:pPr>
            <w:r>
              <w:t>Kommentar</w:t>
            </w:r>
          </w:p>
        </w:tc>
        <w:tc>
          <w:tcPr>
            <w:tcW w:w="1956" w:type="dxa"/>
          </w:tcPr>
          <w:p w:rsidR="003025D2" w:rsidP="003025D2" w:rsidRDefault="00E84592" w14:paraId="00B95085" w14:textId="67B539CE">
            <w:pPr>
              <w:pStyle w:val="TabellenInhalt"/>
              <w:snapToGrid w:val="0"/>
              <w:ind w:left="0"/>
              <w:cnfStyle w:val="100000000000" w:firstRow="1" w:lastRow="0" w:firstColumn="0" w:lastColumn="0" w:oddVBand="0" w:evenVBand="0" w:oddHBand="0" w:evenHBand="0" w:firstRowFirstColumn="0" w:firstRowLastColumn="0" w:lastRowFirstColumn="0" w:lastRowLastColumn="0"/>
            </w:pPr>
            <w:r>
              <w:t>Totale Kosten</w:t>
            </w:r>
          </w:p>
        </w:tc>
      </w:tr>
      <w:tr w:rsidR="003025D2" w:rsidTr="003025D2" w14:paraId="624C5C6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3025D2" w:rsidP="003025D2" w:rsidRDefault="00605FC4" w14:paraId="60A39D19" w14:textId="38974A27">
            <w:pPr>
              <w:pStyle w:val="TabellenInhalt"/>
              <w:snapToGrid w:val="0"/>
              <w:ind w:left="0"/>
            </w:pPr>
            <w:r>
              <w:t>Arbeitsaufwand</w:t>
            </w:r>
          </w:p>
        </w:tc>
        <w:tc>
          <w:tcPr>
            <w:tcW w:w="1955" w:type="dxa"/>
          </w:tcPr>
          <w:p w:rsidR="003025D2" w:rsidP="003025D2" w:rsidRDefault="00935BB0" w14:paraId="7FCEAA76" w14:textId="058F3F30">
            <w:pPr>
              <w:pStyle w:val="TabellenInhalt"/>
              <w:snapToGrid w:val="0"/>
              <w:ind w:left="0"/>
              <w:cnfStyle w:val="000000100000" w:firstRow="0" w:lastRow="0" w:firstColumn="0" w:lastColumn="0" w:oddVBand="0" w:evenVBand="0" w:oddHBand="1" w:evenHBand="0" w:firstRowFirstColumn="0" w:firstRowLastColumn="0" w:lastRowFirstColumn="0" w:lastRowLastColumn="0"/>
            </w:pPr>
            <w:r>
              <w:t>5</w:t>
            </w:r>
            <w:r w:rsidR="00FD26FB">
              <w:t>0.- / Stunde</w:t>
            </w:r>
          </w:p>
        </w:tc>
        <w:tc>
          <w:tcPr>
            <w:tcW w:w="1955" w:type="dxa"/>
          </w:tcPr>
          <w:p w:rsidR="003025D2" w:rsidP="003025D2" w:rsidRDefault="00935BB0" w14:paraId="366E5DAA" w14:textId="7D23BF3E">
            <w:pPr>
              <w:pStyle w:val="TabellenInhalt"/>
              <w:snapToGrid w:val="0"/>
              <w:ind w:left="0"/>
              <w:cnfStyle w:val="000000100000" w:firstRow="0" w:lastRow="0" w:firstColumn="0" w:lastColumn="0" w:oddVBand="0" w:evenVBand="0" w:oddHBand="1" w:evenHBand="0" w:firstRowFirstColumn="0" w:firstRowLastColumn="0" w:lastRowFirstColumn="0" w:lastRowLastColumn="0"/>
            </w:pPr>
            <w:r>
              <w:t>12 Lektionen je 45 min</w:t>
            </w:r>
          </w:p>
        </w:tc>
        <w:tc>
          <w:tcPr>
            <w:tcW w:w="1956" w:type="dxa"/>
          </w:tcPr>
          <w:p w:rsidR="003025D2" w:rsidP="003025D2" w:rsidRDefault="0084210A" w14:paraId="430C12B5" w14:textId="171D67FF">
            <w:pPr>
              <w:pStyle w:val="TabellenInhalt"/>
              <w:snapToGrid w:val="0"/>
              <w:ind w:left="0"/>
              <w:cnfStyle w:val="000000100000" w:firstRow="0" w:lastRow="0" w:firstColumn="0" w:lastColumn="0" w:oddVBand="0" w:evenVBand="0" w:oddHBand="1" w:evenHBand="0" w:firstRowFirstColumn="0" w:firstRowLastColumn="0" w:lastRowFirstColumn="0" w:lastRowLastColumn="0"/>
            </w:pPr>
            <w:r>
              <w:t xml:space="preserve">Anzahl Lektionen </w:t>
            </w:r>
            <w:r w:rsidR="00526C03">
              <w:t>im Modul</w:t>
            </w:r>
          </w:p>
        </w:tc>
        <w:tc>
          <w:tcPr>
            <w:tcW w:w="1956" w:type="dxa"/>
          </w:tcPr>
          <w:p w:rsidR="003025D2" w:rsidP="003025D2" w:rsidRDefault="0090513B" w14:paraId="41367C53" w14:textId="23CA96D3">
            <w:pPr>
              <w:pStyle w:val="TabellenInhalt"/>
              <w:snapToGrid w:val="0"/>
              <w:ind w:left="0"/>
              <w:cnfStyle w:val="000000100000" w:firstRow="0" w:lastRow="0" w:firstColumn="0" w:lastColumn="0" w:oddVBand="0" w:evenVBand="0" w:oddHBand="1" w:evenHBand="0" w:firstRowFirstColumn="0" w:firstRowLastColumn="0" w:lastRowFirstColumn="0" w:lastRowLastColumn="0"/>
            </w:pPr>
            <w:r>
              <w:t>450.- pro Person</w:t>
            </w:r>
          </w:p>
        </w:tc>
      </w:tr>
      <w:tr w:rsidR="003025D2" w:rsidTr="003025D2" w14:paraId="39145B56" w14:textId="77777777">
        <w:tc>
          <w:tcPr>
            <w:cnfStyle w:val="001000000000" w:firstRow="0" w:lastRow="0" w:firstColumn="1" w:lastColumn="0" w:oddVBand="0" w:evenVBand="0" w:oddHBand="0" w:evenHBand="0" w:firstRowFirstColumn="0" w:firstRowLastColumn="0" w:lastRowFirstColumn="0" w:lastRowLastColumn="0"/>
            <w:tcW w:w="1955" w:type="dxa"/>
          </w:tcPr>
          <w:p w:rsidR="003025D2" w:rsidP="003025D2" w:rsidRDefault="00FB6E70" w14:paraId="2682F7D3" w14:textId="3C1F2018">
            <w:pPr>
              <w:pStyle w:val="TabellenInhalt"/>
              <w:snapToGrid w:val="0"/>
              <w:ind w:left="0"/>
            </w:pPr>
            <w:r>
              <w:t>Hardware</w:t>
            </w:r>
          </w:p>
        </w:tc>
        <w:tc>
          <w:tcPr>
            <w:tcW w:w="1955" w:type="dxa"/>
          </w:tcPr>
          <w:p w:rsidR="003025D2" w:rsidP="003025D2" w:rsidRDefault="00FD26FB" w14:paraId="096A29E7" w14:textId="6EB0A0E3">
            <w:pPr>
              <w:pStyle w:val="TabellenInhalt"/>
              <w:snapToGrid w:val="0"/>
              <w:ind w:left="0"/>
              <w:cnfStyle w:val="000000000000" w:firstRow="0" w:lastRow="0" w:firstColumn="0" w:lastColumn="0" w:oddVBand="0" w:evenVBand="0" w:oddHBand="0" w:evenHBand="0" w:firstRowFirstColumn="0" w:firstRowLastColumn="0" w:lastRowFirstColumn="0" w:lastRowLastColumn="0"/>
            </w:pPr>
            <w:r>
              <w:t>0.-</w:t>
            </w:r>
          </w:p>
        </w:tc>
        <w:tc>
          <w:tcPr>
            <w:tcW w:w="1955" w:type="dxa"/>
          </w:tcPr>
          <w:p w:rsidR="003025D2" w:rsidP="003025D2" w:rsidRDefault="004E3B0C" w14:paraId="48D64B00" w14:textId="7E7CA96B">
            <w:pPr>
              <w:pStyle w:val="TabellenInhalt"/>
              <w:snapToGrid w:val="0"/>
              <w:ind w:left="0"/>
              <w:cnfStyle w:val="000000000000" w:firstRow="0" w:lastRow="0" w:firstColumn="0" w:lastColumn="0" w:oddVBand="0" w:evenVBand="0" w:oddHBand="0" w:evenHBand="0" w:firstRowFirstColumn="0" w:firstRowLastColumn="0" w:lastRowFirstColumn="0" w:lastRowLastColumn="0"/>
            </w:pPr>
            <w:r>
              <w:t>2</w:t>
            </w:r>
            <w:r w:rsidR="00FD26FB">
              <w:t>x</w:t>
            </w:r>
          </w:p>
        </w:tc>
        <w:tc>
          <w:tcPr>
            <w:tcW w:w="1956" w:type="dxa"/>
          </w:tcPr>
          <w:p w:rsidR="003025D2" w:rsidP="003025D2" w:rsidRDefault="004E3B0C" w14:paraId="60080ECC" w14:textId="66F6BD9E">
            <w:pPr>
              <w:pStyle w:val="TabellenInhalt"/>
              <w:snapToGrid w:val="0"/>
              <w:ind w:left="0"/>
              <w:cnfStyle w:val="000000000000" w:firstRow="0" w:lastRow="0" w:firstColumn="0" w:lastColumn="0" w:oddVBand="0" w:evenVBand="0" w:oddHBand="0" w:evenHBand="0" w:firstRowFirstColumn="0" w:firstRowLastColumn="0" w:lastRowFirstColumn="0" w:lastRowLastColumn="0"/>
            </w:pPr>
            <w:r>
              <w:t>NAS, Webserver (</w:t>
            </w:r>
            <w:r w:rsidR="00526C03">
              <w:t>Schon vorhanden</w:t>
            </w:r>
            <w:r>
              <w:t>)</w:t>
            </w:r>
          </w:p>
        </w:tc>
        <w:tc>
          <w:tcPr>
            <w:tcW w:w="1956" w:type="dxa"/>
          </w:tcPr>
          <w:p w:rsidR="003025D2" w:rsidP="003025D2" w:rsidRDefault="00E84592" w14:paraId="302C931C" w14:textId="02B0D825">
            <w:pPr>
              <w:pStyle w:val="TabellenInhalt"/>
              <w:snapToGrid w:val="0"/>
              <w:ind w:left="0"/>
              <w:cnfStyle w:val="000000000000" w:firstRow="0" w:lastRow="0" w:firstColumn="0" w:lastColumn="0" w:oddVBand="0" w:evenVBand="0" w:oddHBand="0" w:evenHBand="0" w:firstRowFirstColumn="0" w:firstRowLastColumn="0" w:lastRowFirstColumn="0" w:lastRowLastColumn="0"/>
            </w:pPr>
            <w:r>
              <w:t>0.-</w:t>
            </w:r>
          </w:p>
        </w:tc>
      </w:tr>
      <w:tr w:rsidR="003025D2" w:rsidTr="003025D2" w14:paraId="133682E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rsidR="003025D2" w:rsidP="003025D2" w:rsidRDefault="00FB6E70" w14:paraId="5D00B4A1" w14:textId="58477E8A">
            <w:pPr>
              <w:pStyle w:val="TabellenInhalt"/>
              <w:snapToGrid w:val="0"/>
              <w:ind w:left="0"/>
            </w:pPr>
            <w:r>
              <w:t>Software</w:t>
            </w:r>
          </w:p>
        </w:tc>
        <w:tc>
          <w:tcPr>
            <w:tcW w:w="1955" w:type="dxa"/>
          </w:tcPr>
          <w:p w:rsidR="003025D2" w:rsidP="003025D2" w:rsidRDefault="00FD26FB" w14:paraId="7F1E5BC7" w14:textId="7FF62580">
            <w:pPr>
              <w:pStyle w:val="TabellenInhalt"/>
              <w:snapToGrid w:val="0"/>
              <w:ind w:left="0"/>
              <w:cnfStyle w:val="000000100000" w:firstRow="0" w:lastRow="0" w:firstColumn="0" w:lastColumn="0" w:oddVBand="0" w:evenVBand="0" w:oddHBand="1" w:evenHBand="0" w:firstRowFirstColumn="0" w:firstRowLastColumn="0" w:lastRowFirstColumn="0" w:lastRowLastColumn="0"/>
            </w:pPr>
            <w:r>
              <w:t>0.-</w:t>
            </w:r>
          </w:p>
        </w:tc>
        <w:tc>
          <w:tcPr>
            <w:tcW w:w="1955" w:type="dxa"/>
          </w:tcPr>
          <w:p w:rsidR="003025D2" w:rsidP="003025D2" w:rsidRDefault="00FD26FB" w14:paraId="4AB3D296" w14:textId="5082CA04">
            <w:pPr>
              <w:pStyle w:val="TabellenInhalt"/>
              <w:snapToGrid w:val="0"/>
              <w:ind w:left="0"/>
              <w:cnfStyle w:val="000000100000" w:firstRow="0" w:lastRow="0" w:firstColumn="0" w:lastColumn="0" w:oddVBand="0" w:evenVBand="0" w:oddHBand="1" w:evenHBand="0" w:firstRowFirstColumn="0" w:firstRowLastColumn="0" w:lastRowFirstColumn="0" w:lastRowLastColumn="0"/>
            </w:pPr>
            <w:r>
              <w:t>0x</w:t>
            </w:r>
          </w:p>
        </w:tc>
        <w:tc>
          <w:tcPr>
            <w:tcW w:w="1956" w:type="dxa"/>
          </w:tcPr>
          <w:p w:rsidR="003025D2" w:rsidP="003025D2" w:rsidRDefault="00505696" w14:paraId="6FA2908B" w14:textId="3BF84E42">
            <w:pPr>
              <w:pStyle w:val="TabellenInhalt"/>
              <w:snapToGrid w:val="0"/>
              <w:ind w:left="0"/>
              <w:cnfStyle w:val="000000100000" w:firstRow="0" w:lastRow="0" w:firstColumn="0" w:lastColumn="0" w:oddVBand="0" w:evenVBand="0" w:oddHBand="1" w:evenHBand="0" w:firstRowFirstColumn="0" w:firstRowLastColumn="0" w:lastRowFirstColumn="0" w:lastRowLastColumn="0"/>
            </w:pPr>
            <w:r>
              <w:t>Open Source</w:t>
            </w:r>
          </w:p>
        </w:tc>
        <w:tc>
          <w:tcPr>
            <w:tcW w:w="1956" w:type="dxa"/>
          </w:tcPr>
          <w:p w:rsidR="000275A8" w:rsidP="003025D2" w:rsidRDefault="00E84592" w14:paraId="4A900C59" w14:textId="406FCE69">
            <w:pPr>
              <w:pStyle w:val="TabellenInhalt"/>
              <w:snapToGrid w:val="0"/>
              <w:ind w:left="0"/>
              <w:cnfStyle w:val="000000100000" w:firstRow="0" w:lastRow="0" w:firstColumn="0" w:lastColumn="0" w:oddVBand="0" w:evenVBand="0" w:oddHBand="1" w:evenHBand="0" w:firstRowFirstColumn="0" w:firstRowLastColumn="0" w:lastRowFirstColumn="0" w:lastRowLastColumn="0"/>
            </w:pPr>
            <w:r>
              <w:t>0.-</w:t>
            </w:r>
          </w:p>
        </w:tc>
      </w:tr>
      <w:tr w:rsidR="000275A8" w:rsidTr="003025D2" w14:paraId="720F6976" w14:textId="77777777">
        <w:tc>
          <w:tcPr>
            <w:cnfStyle w:val="001000000000" w:firstRow="0" w:lastRow="0" w:firstColumn="1" w:lastColumn="0" w:oddVBand="0" w:evenVBand="0" w:oddHBand="0" w:evenHBand="0" w:firstRowFirstColumn="0" w:firstRowLastColumn="0" w:lastRowFirstColumn="0" w:lastRowLastColumn="0"/>
            <w:tcW w:w="1955" w:type="dxa"/>
          </w:tcPr>
          <w:p w:rsidR="000275A8" w:rsidP="003025D2" w:rsidRDefault="00A873DD" w14:paraId="6301E36F" w14:textId="0823EF9A">
            <w:pPr>
              <w:pStyle w:val="TabellenInhalt"/>
              <w:snapToGrid w:val="0"/>
              <w:ind w:left="0"/>
            </w:pPr>
            <w:r>
              <w:t>Vorlagen</w:t>
            </w:r>
          </w:p>
        </w:tc>
        <w:tc>
          <w:tcPr>
            <w:tcW w:w="1955" w:type="dxa"/>
          </w:tcPr>
          <w:p w:rsidR="000275A8" w:rsidP="003025D2" w:rsidRDefault="00A873DD" w14:paraId="5A7F0179" w14:textId="38ED3760">
            <w:pPr>
              <w:pStyle w:val="TabellenInhalt"/>
              <w:snapToGrid w:val="0"/>
              <w:ind w:left="0"/>
              <w:cnfStyle w:val="000000000000" w:firstRow="0" w:lastRow="0" w:firstColumn="0" w:lastColumn="0" w:oddVBand="0" w:evenVBand="0" w:oddHBand="0" w:evenHBand="0" w:firstRowFirstColumn="0" w:firstRowLastColumn="0" w:lastRowFirstColumn="0" w:lastRowLastColumn="0"/>
            </w:pPr>
            <w:r>
              <w:t>0.-</w:t>
            </w:r>
          </w:p>
        </w:tc>
        <w:tc>
          <w:tcPr>
            <w:tcW w:w="1955" w:type="dxa"/>
          </w:tcPr>
          <w:p w:rsidR="000275A8" w:rsidP="003025D2" w:rsidRDefault="00067F04" w14:paraId="55686B3A" w14:textId="63750E61">
            <w:pPr>
              <w:pStyle w:val="TabellenInhalt"/>
              <w:snapToGrid w:val="0"/>
              <w:ind w:left="0"/>
              <w:cnfStyle w:val="000000000000" w:firstRow="0" w:lastRow="0" w:firstColumn="0" w:lastColumn="0" w:oddVBand="0" w:evenVBand="0" w:oddHBand="0" w:evenHBand="0" w:firstRowFirstColumn="0" w:firstRowLastColumn="0" w:lastRowFirstColumn="0" w:lastRowLastColumn="0"/>
            </w:pPr>
            <w:r>
              <w:t>1x</w:t>
            </w:r>
          </w:p>
        </w:tc>
        <w:tc>
          <w:tcPr>
            <w:tcW w:w="1956" w:type="dxa"/>
          </w:tcPr>
          <w:p w:rsidR="000275A8" w:rsidP="003025D2" w:rsidRDefault="008E7098" w14:paraId="21E67BF8" w14:textId="416DB557">
            <w:pPr>
              <w:pStyle w:val="TabellenInhalt"/>
              <w:snapToGrid w:val="0"/>
              <w:ind w:left="0"/>
              <w:cnfStyle w:val="000000000000" w:firstRow="0" w:lastRow="0" w:firstColumn="0" w:lastColumn="0" w:oddVBand="0" w:evenVBand="0" w:oddHBand="0" w:evenHBand="0" w:firstRowFirstColumn="0" w:firstRowLastColumn="0" w:lastRowFirstColumn="0" w:lastRowLastColumn="0"/>
            </w:pPr>
            <w:r>
              <w:t xml:space="preserve">Von Schule </w:t>
            </w:r>
            <w:r w:rsidR="007332B2">
              <w:t>gratis</w:t>
            </w:r>
          </w:p>
        </w:tc>
        <w:tc>
          <w:tcPr>
            <w:tcW w:w="1956" w:type="dxa"/>
          </w:tcPr>
          <w:p w:rsidR="000275A8" w:rsidP="003025D2" w:rsidRDefault="007332B2" w14:paraId="222EA227" w14:textId="14690D60">
            <w:pPr>
              <w:pStyle w:val="TabellenInhalt"/>
              <w:snapToGrid w:val="0"/>
              <w:ind w:left="0"/>
              <w:cnfStyle w:val="000000000000" w:firstRow="0" w:lastRow="0" w:firstColumn="0" w:lastColumn="0" w:oddVBand="0" w:evenVBand="0" w:oddHBand="0" w:evenHBand="0" w:firstRowFirstColumn="0" w:firstRowLastColumn="0" w:lastRowFirstColumn="0" w:lastRowLastColumn="0"/>
            </w:pPr>
            <w:r>
              <w:t>0.-</w:t>
            </w:r>
          </w:p>
        </w:tc>
      </w:tr>
    </w:tbl>
    <w:p w:rsidR="00C223DB" w:rsidRDefault="00C223DB" w14:paraId="7570AF89" w14:textId="77777777">
      <w:pPr>
        <w:pStyle w:val="Textkrper"/>
      </w:pPr>
    </w:p>
    <w:p w:rsidR="001501D4" w:rsidRDefault="00F956FF" w14:paraId="7570AF8A" w14:textId="77777777">
      <w:pPr>
        <w:pStyle w:val="berschrift1"/>
        <w:tabs>
          <w:tab w:val="left" w:pos="432"/>
        </w:tabs>
        <w:spacing w:after="283"/>
      </w:pPr>
      <w:bookmarkStart w:name="_Toc409789286" w:id="25"/>
      <w:bookmarkStart w:name="_Toc189055312" w:id="26"/>
      <w:bookmarkStart w:name="_Toc189666502" w:id="27"/>
      <w:r>
        <w:t>Termine</w:t>
      </w:r>
      <w:bookmarkEnd w:id="25"/>
      <w:bookmarkEnd w:id="26"/>
      <w:bookmarkEnd w:id="27"/>
    </w:p>
    <w:tbl>
      <w:tblPr>
        <w:tblStyle w:val="Gitternetztabelle4Akzent1"/>
        <w:tblW w:w="0" w:type="auto"/>
        <w:tblLook w:val="04A0" w:firstRow="1" w:lastRow="0" w:firstColumn="1" w:lastColumn="0" w:noHBand="0" w:noVBand="1"/>
      </w:tblPr>
      <w:tblGrid>
        <w:gridCol w:w="2223"/>
        <w:gridCol w:w="3130"/>
        <w:gridCol w:w="4500"/>
      </w:tblGrid>
      <w:tr w:rsidR="00035B09" w:rsidTr="00424205" w14:paraId="0F0FCF7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35B09" w:rsidP="00C223DB" w:rsidRDefault="00424205" w14:paraId="7957C575" w14:textId="3CF10B5F">
            <w:pPr>
              <w:pStyle w:val="Textkrper"/>
              <w:ind w:left="0"/>
            </w:pPr>
            <w:r>
              <w:t xml:space="preserve">Unterrichts Woche </w:t>
            </w:r>
          </w:p>
        </w:tc>
        <w:tc>
          <w:tcPr>
            <w:tcW w:w="3130" w:type="dxa"/>
          </w:tcPr>
          <w:p w:rsidR="00035B09" w:rsidP="00C223DB" w:rsidRDefault="00035B09" w14:paraId="373F2027" w14:textId="060E658A">
            <w:pPr>
              <w:pStyle w:val="Textkrper"/>
              <w:ind w:left="0"/>
              <w:cnfStyle w:val="100000000000" w:firstRow="1" w:lastRow="0" w:firstColumn="0" w:lastColumn="0" w:oddVBand="0" w:evenVBand="0" w:oddHBand="0" w:evenHBand="0" w:firstRowFirstColumn="0" w:firstRowLastColumn="0" w:lastRowFirstColumn="0" w:lastRowLastColumn="0"/>
            </w:pPr>
            <w:r>
              <w:t>K</w:t>
            </w:r>
            <w:r w:rsidR="00424205">
              <w:t>alenderwoche</w:t>
            </w:r>
          </w:p>
        </w:tc>
        <w:tc>
          <w:tcPr>
            <w:tcW w:w="4500" w:type="dxa"/>
          </w:tcPr>
          <w:p w:rsidR="00035B09" w:rsidP="00C223DB" w:rsidRDefault="00035B09" w14:paraId="0BC13B62" w14:textId="752C144B">
            <w:pPr>
              <w:pStyle w:val="Textkrper"/>
              <w:ind w:left="0"/>
              <w:cnfStyle w:val="100000000000" w:firstRow="1" w:lastRow="0" w:firstColumn="0" w:lastColumn="0" w:oddVBand="0" w:evenVBand="0" w:oddHBand="0" w:evenHBand="0" w:firstRowFirstColumn="0" w:firstRowLastColumn="0" w:lastRowFirstColumn="0" w:lastRowLastColumn="0"/>
            </w:pPr>
            <w:r>
              <w:t xml:space="preserve">Beschreibung </w:t>
            </w:r>
          </w:p>
        </w:tc>
      </w:tr>
      <w:tr w:rsidR="00035B09" w:rsidTr="00424205" w14:paraId="0E4D2A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35B09" w:rsidP="00C223DB" w:rsidRDefault="00424205" w14:paraId="6C967F76" w14:textId="098799E5">
            <w:pPr>
              <w:pStyle w:val="Textkrper"/>
              <w:ind w:left="0"/>
            </w:pPr>
            <w:r>
              <w:t xml:space="preserve">Woche </w:t>
            </w:r>
            <w:r w:rsidR="00E07EE1">
              <w:t>2</w:t>
            </w:r>
          </w:p>
        </w:tc>
        <w:tc>
          <w:tcPr>
            <w:tcW w:w="3130" w:type="dxa"/>
          </w:tcPr>
          <w:p w:rsidR="00035B09" w:rsidP="00C223DB" w:rsidRDefault="00424205" w14:paraId="64A4C867" w14:textId="7D8934D1">
            <w:pPr>
              <w:pStyle w:val="Textkrper"/>
              <w:ind w:left="0"/>
              <w:cnfStyle w:val="000000100000" w:firstRow="0" w:lastRow="0" w:firstColumn="0" w:lastColumn="0" w:oddVBand="0" w:evenVBand="0" w:oddHBand="1" w:evenHBand="0" w:firstRowFirstColumn="0" w:firstRowLastColumn="0" w:lastRowFirstColumn="0" w:lastRowLastColumn="0"/>
            </w:pPr>
            <w:r>
              <w:t xml:space="preserve">Woche </w:t>
            </w:r>
            <w:r w:rsidR="00E07EE1">
              <w:t>6</w:t>
            </w:r>
          </w:p>
        </w:tc>
        <w:tc>
          <w:tcPr>
            <w:tcW w:w="4500" w:type="dxa"/>
          </w:tcPr>
          <w:p w:rsidR="00035B09" w:rsidP="00C223DB" w:rsidRDefault="00E07EE1" w14:paraId="20A8FF0C" w14:textId="0635A502">
            <w:pPr>
              <w:pStyle w:val="Textkrper"/>
              <w:ind w:left="0"/>
              <w:cnfStyle w:val="000000100000" w:firstRow="0" w:lastRow="0" w:firstColumn="0" w:lastColumn="0" w:oddVBand="0" w:evenVBand="0" w:oddHBand="1" w:evenHBand="0" w:firstRowFirstColumn="0" w:firstRowLastColumn="0" w:lastRowFirstColumn="0" w:lastRowLastColumn="0"/>
            </w:pPr>
            <w:r>
              <w:t>Initialis</w:t>
            </w:r>
            <w:r w:rsidR="00424205">
              <w:t>i</w:t>
            </w:r>
            <w:r>
              <w:t xml:space="preserve">erungsantrag </w:t>
            </w:r>
          </w:p>
        </w:tc>
      </w:tr>
      <w:tr w:rsidR="00035B09" w:rsidTr="00424205" w14:paraId="714BDDE3" w14:textId="77777777">
        <w:tc>
          <w:tcPr>
            <w:cnfStyle w:val="001000000000" w:firstRow="0" w:lastRow="0" w:firstColumn="1" w:lastColumn="0" w:oddVBand="0" w:evenVBand="0" w:oddHBand="0" w:evenHBand="0" w:firstRowFirstColumn="0" w:firstRowLastColumn="0" w:lastRowFirstColumn="0" w:lastRowLastColumn="0"/>
            <w:tcW w:w="2223" w:type="dxa"/>
          </w:tcPr>
          <w:p w:rsidR="00035B09" w:rsidP="00C223DB" w:rsidRDefault="00424205" w14:paraId="4171CF94" w14:textId="072AE6CD">
            <w:pPr>
              <w:pStyle w:val="Textkrper"/>
              <w:ind w:left="0"/>
            </w:pPr>
            <w:r>
              <w:t>Woche 6</w:t>
            </w:r>
          </w:p>
        </w:tc>
        <w:tc>
          <w:tcPr>
            <w:tcW w:w="3130" w:type="dxa"/>
          </w:tcPr>
          <w:p w:rsidR="00035B09" w:rsidP="00C223DB" w:rsidRDefault="00424205" w14:paraId="46352733" w14:textId="636C056B">
            <w:pPr>
              <w:pStyle w:val="Textkrper"/>
              <w:ind w:left="0"/>
              <w:cnfStyle w:val="000000000000" w:firstRow="0" w:lastRow="0" w:firstColumn="0" w:lastColumn="0" w:oddVBand="0" w:evenVBand="0" w:oddHBand="0" w:evenHBand="0" w:firstRowFirstColumn="0" w:firstRowLastColumn="0" w:lastRowFirstColumn="0" w:lastRowLastColumn="0"/>
            </w:pPr>
            <w:r>
              <w:t>Woche 10</w:t>
            </w:r>
          </w:p>
        </w:tc>
        <w:tc>
          <w:tcPr>
            <w:tcW w:w="4500" w:type="dxa"/>
          </w:tcPr>
          <w:p w:rsidR="00035B09" w:rsidP="00C223DB" w:rsidRDefault="000B215B" w14:paraId="002D9F7B" w14:textId="2EB3C9B1">
            <w:pPr>
              <w:pStyle w:val="Textkrper"/>
              <w:ind w:left="0"/>
              <w:cnfStyle w:val="000000000000" w:firstRow="0" w:lastRow="0" w:firstColumn="0" w:lastColumn="0" w:oddVBand="0" w:evenVBand="0" w:oddHBand="0" w:evenHBand="0" w:firstRowFirstColumn="0" w:firstRowLastColumn="0" w:lastRowFirstColumn="0" w:lastRowLastColumn="0"/>
            </w:pPr>
            <w:r>
              <w:t xml:space="preserve">Anforderungen an Infrastruktur definieren </w:t>
            </w:r>
          </w:p>
        </w:tc>
      </w:tr>
      <w:tr w:rsidR="00035B09" w:rsidTr="00424205" w14:paraId="5A421E4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35B09" w:rsidP="00C223DB" w:rsidRDefault="00781038" w14:paraId="068C541E" w14:textId="430A8D86">
            <w:pPr>
              <w:pStyle w:val="Textkrper"/>
              <w:ind w:left="0"/>
            </w:pPr>
            <w:r>
              <w:t>Woche 10</w:t>
            </w:r>
          </w:p>
        </w:tc>
        <w:tc>
          <w:tcPr>
            <w:tcW w:w="3130" w:type="dxa"/>
          </w:tcPr>
          <w:p w:rsidR="00035B09" w:rsidP="00C223DB" w:rsidRDefault="00781038" w14:paraId="5083AE22" w14:textId="469FAE53">
            <w:pPr>
              <w:pStyle w:val="Textkrper"/>
              <w:ind w:left="0"/>
              <w:cnfStyle w:val="000000100000" w:firstRow="0" w:lastRow="0" w:firstColumn="0" w:lastColumn="0" w:oddVBand="0" w:evenVBand="0" w:oddHBand="1" w:evenHBand="0" w:firstRowFirstColumn="0" w:firstRowLastColumn="0" w:lastRowFirstColumn="0" w:lastRowLastColumn="0"/>
            </w:pPr>
            <w:r>
              <w:t xml:space="preserve">Woche </w:t>
            </w:r>
            <w:r w:rsidR="00B71990">
              <w:t>17</w:t>
            </w:r>
          </w:p>
        </w:tc>
        <w:tc>
          <w:tcPr>
            <w:tcW w:w="4500" w:type="dxa"/>
          </w:tcPr>
          <w:p w:rsidR="00035B09" w:rsidP="00C223DB" w:rsidRDefault="00264A3B" w14:paraId="66BC20C5" w14:textId="44F8DF81">
            <w:pPr>
              <w:pStyle w:val="Textkrper"/>
              <w:ind w:left="0"/>
              <w:cnfStyle w:val="000000100000" w:firstRow="0" w:lastRow="0" w:firstColumn="0" w:lastColumn="0" w:oddVBand="0" w:evenVBand="0" w:oddHBand="1" w:evenHBand="0" w:firstRowFirstColumn="0" w:firstRowLastColumn="0" w:lastRowFirstColumn="0" w:lastRowLastColumn="0"/>
            </w:pPr>
            <w:r>
              <w:t xml:space="preserve">Konzept und </w:t>
            </w:r>
            <w:proofErr w:type="gramStart"/>
            <w:r>
              <w:t>ISDS Bericht</w:t>
            </w:r>
            <w:proofErr w:type="gramEnd"/>
            <w:r>
              <w:t xml:space="preserve"> / Archite</w:t>
            </w:r>
            <w:r w:rsidR="00A65218">
              <w:t>kturentwurf publizieren.</w:t>
            </w:r>
          </w:p>
        </w:tc>
      </w:tr>
      <w:tr w:rsidR="00035B09" w:rsidTr="00424205" w14:paraId="69D346A1" w14:textId="77777777">
        <w:tc>
          <w:tcPr>
            <w:cnfStyle w:val="001000000000" w:firstRow="0" w:lastRow="0" w:firstColumn="1" w:lastColumn="0" w:oddVBand="0" w:evenVBand="0" w:oddHBand="0" w:evenHBand="0" w:firstRowFirstColumn="0" w:firstRowLastColumn="0" w:lastRowFirstColumn="0" w:lastRowLastColumn="0"/>
            <w:tcW w:w="2223" w:type="dxa"/>
          </w:tcPr>
          <w:p w:rsidR="00035B09" w:rsidP="00C223DB" w:rsidRDefault="00A65218" w14:paraId="3590552C" w14:textId="3F6D10A2">
            <w:pPr>
              <w:pStyle w:val="Textkrper"/>
              <w:ind w:left="0"/>
            </w:pPr>
            <w:r>
              <w:t>Woche</w:t>
            </w:r>
            <w:r w:rsidR="00E179AD">
              <w:t xml:space="preserve"> </w:t>
            </w:r>
            <w:r w:rsidR="0073153C">
              <w:t>13</w:t>
            </w:r>
          </w:p>
        </w:tc>
        <w:tc>
          <w:tcPr>
            <w:tcW w:w="3130" w:type="dxa"/>
          </w:tcPr>
          <w:p w:rsidR="00035B09" w:rsidP="00C223DB" w:rsidRDefault="00E179AD" w14:paraId="7D20487B" w14:textId="4F81E877">
            <w:pPr>
              <w:pStyle w:val="Textkrper"/>
              <w:ind w:left="0"/>
              <w:cnfStyle w:val="000000000000" w:firstRow="0" w:lastRow="0" w:firstColumn="0" w:lastColumn="0" w:oddVBand="0" w:evenVBand="0" w:oddHBand="0" w:evenHBand="0" w:firstRowFirstColumn="0" w:firstRowLastColumn="0" w:lastRowFirstColumn="0" w:lastRowLastColumn="0"/>
            </w:pPr>
            <w:r>
              <w:t xml:space="preserve">Woche </w:t>
            </w:r>
            <w:r w:rsidR="0073153C">
              <w:t>20</w:t>
            </w:r>
          </w:p>
        </w:tc>
        <w:tc>
          <w:tcPr>
            <w:tcW w:w="4500" w:type="dxa"/>
          </w:tcPr>
          <w:p w:rsidR="00035B09" w:rsidP="00C223DB" w:rsidRDefault="0073153C" w14:paraId="5A898C2B" w14:textId="34E12EBF">
            <w:pPr>
              <w:pStyle w:val="Textkrper"/>
              <w:ind w:left="0"/>
              <w:cnfStyle w:val="000000000000" w:firstRow="0" w:lastRow="0" w:firstColumn="0" w:lastColumn="0" w:oddVBand="0" w:evenVBand="0" w:oddHBand="0" w:evenHBand="0" w:firstRowFirstColumn="0" w:firstRowLastColumn="0" w:lastRowFirstColumn="0" w:lastRowLastColumn="0"/>
            </w:pPr>
            <w:r>
              <w:t>Realisierung abschliessen</w:t>
            </w:r>
          </w:p>
        </w:tc>
      </w:tr>
      <w:tr w:rsidR="00035B09" w:rsidTr="00424205" w14:paraId="79B5F9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35B09" w:rsidP="00C223DB" w:rsidRDefault="00075F96" w14:paraId="694975BD" w14:textId="241BB651">
            <w:pPr>
              <w:pStyle w:val="Textkrper"/>
              <w:ind w:left="0"/>
            </w:pPr>
            <w:r>
              <w:t xml:space="preserve">Woche </w:t>
            </w:r>
            <w:r w:rsidR="007764EC">
              <w:t>16</w:t>
            </w:r>
          </w:p>
        </w:tc>
        <w:tc>
          <w:tcPr>
            <w:tcW w:w="3130" w:type="dxa"/>
          </w:tcPr>
          <w:p w:rsidR="00035B09" w:rsidP="00C223DB" w:rsidRDefault="007764EC" w14:paraId="4236B90A" w14:textId="0961EA5D">
            <w:pPr>
              <w:pStyle w:val="Textkrper"/>
              <w:ind w:left="0"/>
              <w:cnfStyle w:val="000000100000" w:firstRow="0" w:lastRow="0" w:firstColumn="0" w:lastColumn="0" w:oddVBand="0" w:evenVBand="0" w:oddHBand="1" w:evenHBand="0" w:firstRowFirstColumn="0" w:firstRowLastColumn="0" w:lastRowFirstColumn="0" w:lastRowLastColumn="0"/>
            </w:pPr>
            <w:r>
              <w:t xml:space="preserve">Woche </w:t>
            </w:r>
            <w:r w:rsidR="00733D4F">
              <w:t>23</w:t>
            </w:r>
          </w:p>
        </w:tc>
        <w:tc>
          <w:tcPr>
            <w:tcW w:w="4500" w:type="dxa"/>
          </w:tcPr>
          <w:p w:rsidR="00035B09" w:rsidP="00C223DB" w:rsidRDefault="00733D4F" w14:paraId="48658541" w14:textId="09019CF7">
            <w:pPr>
              <w:pStyle w:val="Textkrper"/>
              <w:ind w:left="0"/>
              <w:cnfStyle w:val="000000100000" w:firstRow="0" w:lastRow="0" w:firstColumn="0" w:lastColumn="0" w:oddVBand="0" w:evenVBand="0" w:oddHBand="1" w:evenHBand="0" w:firstRowFirstColumn="0" w:firstRowLastColumn="0" w:lastRowFirstColumn="0" w:lastRowLastColumn="0"/>
            </w:pPr>
            <w:r>
              <w:t xml:space="preserve">Schlussbericht </w:t>
            </w:r>
          </w:p>
        </w:tc>
      </w:tr>
    </w:tbl>
    <w:p w:rsidR="00C223DB" w:rsidP="00C223DB" w:rsidRDefault="00C223DB" w14:paraId="7570AF8D" w14:textId="77777777">
      <w:pPr>
        <w:pStyle w:val="Textkrper"/>
      </w:pPr>
    </w:p>
    <w:p w:rsidR="001501D4" w:rsidP="00A33095" w:rsidRDefault="00F956FF" w14:paraId="7570AF8E" w14:textId="77777777">
      <w:pPr>
        <w:pStyle w:val="berschrift1"/>
        <w:tabs>
          <w:tab w:val="left" w:pos="432"/>
        </w:tabs>
        <w:spacing w:after="283"/>
      </w:pPr>
      <w:bookmarkStart w:name="_Toc409789287" w:id="28"/>
      <w:bookmarkStart w:name="_Toc189055313" w:id="29"/>
      <w:bookmarkStart w:name="_Toc189666503" w:id="30"/>
      <w:r>
        <w:t>Ressourcen</w:t>
      </w:r>
      <w:bookmarkEnd w:id="28"/>
      <w:bookmarkEnd w:id="29"/>
      <w:bookmarkEnd w:id="30"/>
    </w:p>
    <w:p w:rsidR="00F956FF" w:rsidP="00F956FF" w:rsidRDefault="004A635C" w14:paraId="7570AF90" w14:textId="5A860CD1">
      <w:pPr>
        <w:pStyle w:val="Textkrper"/>
      </w:pPr>
      <w:r w:rsidRPr="004A635C">
        <w:t xml:space="preserve">Für die Initialisierungsphase </w:t>
      </w:r>
      <w:r w:rsidR="006845E3">
        <w:t xml:space="preserve">brauchen wir </w:t>
      </w:r>
      <w:r w:rsidR="008F46B2">
        <w:t xml:space="preserve">die Computer, welche wir von der Schule im Zimmer brauchen können. Wir haben </w:t>
      </w:r>
      <w:r w:rsidR="00782BF9">
        <w:t xml:space="preserve">verschiedene </w:t>
      </w:r>
      <w:r w:rsidR="003D6610">
        <w:t>Dokumentationsv</w:t>
      </w:r>
      <w:r w:rsidR="00782BF9">
        <w:t xml:space="preserve">orlagen zur Verfügung und </w:t>
      </w:r>
      <w:r w:rsidR="00945686">
        <w:t xml:space="preserve">können mit Hilfe von Beispielprojekten uns ein Bild </w:t>
      </w:r>
      <w:r w:rsidR="006C776E">
        <w:t>verschaffen</w:t>
      </w:r>
      <w:r w:rsidR="00945686">
        <w:t xml:space="preserve">, wie es aussehen soll. </w:t>
      </w:r>
    </w:p>
    <w:p w:rsidRPr="004A635C" w:rsidR="00945686" w:rsidP="00F956FF" w:rsidRDefault="00945686" w14:paraId="22B234B6" w14:textId="47DDEFD8">
      <w:pPr>
        <w:pStyle w:val="Textkrper"/>
      </w:pPr>
      <w:r>
        <w:t xml:space="preserve">Um unser Projekt initialisieren zu können, brauchen wir die Umgebung Smartlearn die uns ebenfalls von der Schule bereitgestellt wird. Darauf können wir unser Projekt mit verschiedenen Programmen / Software wie Docker oder </w:t>
      </w:r>
      <w:r w:rsidR="001231B0">
        <w:t xml:space="preserve">NGNIX </w:t>
      </w:r>
      <w:r w:rsidR="00B3708D">
        <w:t xml:space="preserve">testen und vorbereiten. </w:t>
      </w:r>
    </w:p>
    <w:p w:rsidRPr="004A635C" w:rsidR="00266DD6" w:rsidP="00F956FF" w:rsidRDefault="00266DD6" w14:paraId="6578E55C" w14:textId="1868AB10">
      <w:pPr>
        <w:pStyle w:val="Textkrper"/>
      </w:pPr>
      <w:r>
        <w:t xml:space="preserve">Sobald die Testphase vorbei ist, können wir für die produktive Umgebung </w:t>
      </w:r>
      <w:r w:rsidR="007C536C">
        <w:t>die Privaten Geräte (NAS</w:t>
      </w:r>
      <w:r w:rsidR="007735B5">
        <w:t xml:space="preserve"> &amp; Webserver) </w:t>
      </w:r>
      <w:r w:rsidR="003E2E6B">
        <w:t xml:space="preserve">von unserem </w:t>
      </w:r>
      <w:r w:rsidR="006D7142">
        <w:t>Teammitglied</w:t>
      </w:r>
      <w:r w:rsidR="003E2E6B">
        <w:t xml:space="preserve"> David Amman nutzen, da er</w:t>
      </w:r>
      <w:r w:rsidR="007D4CA6">
        <w:t xml:space="preserve"> die </w:t>
      </w:r>
      <w:r w:rsidR="006D7142">
        <w:t>Fotografie Plattform</w:t>
      </w:r>
      <w:r w:rsidR="00934A02">
        <w:t xml:space="preserve"> auch im privaten Umfeld nutzen wird </w:t>
      </w:r>
      <w:r w:rsidR="00A6273C">
        <w:t xml:space="preserve">und auch weil wir damit uns besser mit den physischen Geräten bekannt machen können. Dies bringt auch keine zusätzlichen Kosten bei, da die </w:t>
      </w:r>
      <w:r w:rsidR="006D7142">
        <w:t>Infrastruktur</w:t>
      </w:r>
      <w:r w:rsidR="00A6273C">
        <w:t xml:space="preserve"> bereits vorhanden ist.</w:t>
      </w:r>
    </w:p>
    <w:p w:rsidR="00F956FF" w:rsidP="00F956FF" w:rsidRDefault="00F956FF" w14:paraId="7570AF91" w14:textId="77777777">
      <w:pPr>
        <w:pStyle w:val="berschrift1"/>
        <w:tabs>
          <w:tab w:val="left" w:pos="432"/>
        </w:tabs>
        <w:spacing w:after="283"/>
      </w:pPr>
      <w:bookmarkStart w:name="_Toc409789288" w:id="31"/>
      <w:bookmarkStart w:name="_Toc189055314" w:id="32"/>
      <w:bookmarkStart w:name="_Toc189666504" w:id="33"/>
      <w:r>
        <w:t>Kommunikatio</w:t>
      </w:r>
      <w:r w:rsidR="00C223DB">
        <w:t>n</w:t>
      </w:r>
      <w:bookmarkEnd w:id="31"/>
      <w:bookmarkEnd w:id="32"/>
      <w:bookmarkEnd w:id="33"/>
    </w:p>
    <w:p w:rsidR="00C223DB" w:rsidP="00C223DB" w:rsidRDefault="00845DBB" w14:paraId="7570AF94" w14:textId="71295805">
      <w:r>
        <w:t>Unser Team besteht aus 4 Mitglieder (Vladan Vran</w:t>
      </w:r>
      <w:r w:rsidR="002D74E7">
        <w:t>jes, David Am</w:t>
      </w:r>
      <w:r w:rsidR="00B07E4C">
        <w:t>m</w:t>
      </w:r>
      <w:r w:rsidR="002D74E7">
        <w:t>a</w:t>
      </w:r>
      <w:r w:rsidR="00B07E4C">
        <w:t>n</w:t>
      </w:r>
      <w:r w:rsidR="002D74E7">
        <w:t xml:space="preserve">n, Luan Staufer und Yanis Riedo), unser Projektleiter Vladan </w:t>
      </w:r>
      <w:r w:rsidR="00425635">
        <w:t xml:space="preserve">leitet uns durch das Projekt und behält die Übersicht. Wir halten uns gegenseitig </w:t>
      </w:r>
      <w:r w:rsidR="00FC046C">
        <w:t xml:space="preserve">auf dem </w:t>
      </w:r>
      <w:r w:rsidR="00620C41">
        <w:t>Laufendem</w:t>
      </w:r>
      <w:r w:rsidR="0065549F">
        <w:t>,</w:t>
      </w:r>
      <w:r w:rsidR="00620C41">
        <w:t xml:space="preserve"> um </w:t>
      </w:r>
      <w:r w:rsidR="00B84918">
        <w:t xml:space="preserve">möglichst wenig Überscheidungen zu </w:t>
      </w:r>
      <w:r w:rsidR="00CB40F8">
        <w:t xml:space="preserve">verursachen. </w:t>
      </w:r>
      <w:r w:rsidR="0065549F">
        <w:t xml:space="preserve">Der Stakeholder des Projektes ist Claude </w:t>
      </w:r>
      <w:r w:rsidR="0025291E">
        <w:t>Fankhauser, dieser überprüft unser Projektfortschritt während dem Projekt.</w:t>
      </w:r>
    </w:p>
    <w:p w:rsidR="00A6273C" w:rsidP="00C223DB" w:rsidRDefault="00A6273C" w14:paraId="3DB96C65" w14:textId="553BA807">
      <w:r>
        <w:t xml:space="preserve">Damit das Projekt ohne </w:t>
      </w:r>
      <w:r w:rsidR="00801CB5">
        <w:t xml:space="preserve">grosse Probleme ablaufen kann, haben wir uns dazu entschieden </w:t>
      </w:r>
      <w:r w:rsidR="00EB3AE9">
        <w:t xml:space="preserve">einen Microsoft-Teams Kanal zu </w:t>
      </w:r>
      <w:proofErr w:type="gramStart"/>
      <w:r w:rsidR="00EB3AE9">
        <w:t>nutzen</w:t>
      </w:r>
      <w:proofErr w:type="gramEnd"/>
      <w:r w:rsidR="00EB3AE9">
        <w:t xml:space="preserve"> um die Kommunikation aufrecht zu halten.</w:t>
      </w:r>
    </w:p>
    <w:p w:rsidR="00EB3AE9" w:rsidP="00C223DB" w:rsidRDefault="00EB3AE9" w14:paraId="4E98325C" w14:textId="72131C95">
      <w:r>
        <w:t xml:space="preserve">Weitere abgaben erfolgen </w:t>
      </w:r>
      <w:r w:rsidR="00151E0D">
        <w:t xml:space="preserve">Ggf. </w:t>
      </w:r>
      <w:r>
        <w:t xml:space="preserve">über </w:t>
      </w:r>
      <w:r w:rsidR="00A406BE">
        <w:t>Outlook.</w:t>
      </w:r>
    </w:p>
    <w:p w:rsidRPr="00C223DB" w:rsidR="004A2A4D" w:rsidP="00C223DB" w:rsidRDefault="004A2A4D" w14:paraId="7570AF95" w14:textId="77777777"/>
    <w:p w:rsidR="00F956FF" w:rsidP="00F956FF" w:rsidRDefault="00F956FF" w14:paraId="7570AF96" w14:textId="4315568A">
      <w:pPr>
        <w:pStyle w:val="berschrift1"/>
        <w:tabs>
          <w:tab w:val="left" w:pos="432"/>
        </w:tabs>
        <w:spacing w:after="283"/>
      </w:pPr>
      <w:bookmarkStart w:name="_Toc409789289" w:id="34"/>
      <w:bookmarkStart w:name="_Toc189055315" w:id="35"/>
      <w:bookmarkStart w:name="_Toc189666505" w:id="36"/>
      <w:r>
        <w:t>Risiken</w:t>
      </w:r>
      <w:bookmarkEnd w:id="34"/>
      <w:bookmarkEnd w:id="35"/>
      <w:bookmarkEnd w:id="36"/>
    </w:p>
    <w:p w:rsidR="006E5967" w:rsidP="00F44606" w:rsidRDefault="00F44606" w14:paraId="7570AF97" w14:textId="32C16564">
      <w:pPr>
        <w:pStyle w:val="berschrift2"/>
      </w:pPr>
      <w:bookmarkStart w:name="_Toc189666506" w:id="37"/>
      <w:r>
        <w:t>R</w:t>
      </w:r>
      <w:r w:rsidRPr="0088737C" w:rsidR="004A2A4D">
        <w:t>isik</w:t>
      </w:r>
      <w:r>
        <w:t>oliste in der</w:t>
      </w:r>
      <w:r w:rsidR="001A41C1">
        <w:t xml:space="preserve"> </w:t>
      </w:r>
      <w:r w:rsidRPr="0088737C" w:rsidR="00257E57">
        <w:t>Initialisierung</w:t>
      </w:r>
      <w:r w:rsidR="001A41C1">
        <w:t>sp</w:t>
      </w:r>
      <w:r w:rsidRPr="0088737C" w:rsidR="001A41C1">
        <w:t>hase</w:t>
      </w:r>
      <w:bookmarkEnd w:id="37"/>
    </w:p>
    <w:p w:rsidR="00DA5A82" w:rsidP="00914D8B" w:rsidRDefault="0065449A" w14:paraId="0FC8358F" w14:textId="24A47F5A">
      <w:pPr>
        <w:pStyle w:val="Listenabsatz"/>
        <w:numPr>
          <w:ilvl w:val="0"/>
          <w:numId w:val="20"/>
        </w:numPr>
      </w:pPr>
      <w:r>
        <w:t xml:space="preserve">R1: </w:t>
      </w:r>
      <w:r w:rsidR="005405DC">
        <w:tab/>
      </w:r>
      <w:r>
        <w:t>Krankheits</w:t>
      </w:r>
      <w:r w:rsidR="009D0FC4">
        <w:t>fall / Arbeitsunfähigkeit</w:t>
      </w:r>
    </w:p>
    <w:p w:rsidR="00914D8B" w:rsidP="00DA5A82" w:rsidRDefault="005405DC" w14:paraId="33BBCB82" w14:textId="35555E4A">
      <w:r>
        <w:t>R2:</w:t>
      </w:r>
      <w:r>
        <w:tab/>
      </w:r>
      <w:r w:rsidR="00711EE8">
        <w:t xml:space="preserve">Fehlkommunikation / Unklare </w:t>
      </w:r>
      <w:r w:rsidR="003A2414">
        <w:t>Aufgabenverteilung</w:t>
      </w:r>
    </w:p>
    <w:p w:rsidR="006705F5" w:rsidP="00DA5A82" w:rsidRDefault="006705F5" w14:paraId="22C2A2ED" w14:textId="0AE2F579">
      <w:r>
        <w:t>R3:</w:t>
      </w:r>
      <w:r>
        <w:tab/>
      </w:r>
      <w:r w:rsidR="00683922">
        <w:t xml:space="preserve">Ausfall der </w:t>
      </w:r>
      <w:r w:rsidR="003E5A11">
        <w:t xml:space="preserve">Smartlearn Umgebung </w:t>
      </w:r>
    </w:p>
    <w:p w:rsidR="003A2414" w:rsidP="00DA5A82" w:rsidRDefault="003A2414" w14:paraId="52197D0F" w14:textId="77777777"/>
    <w:p w:rsidRPr="00DA5A82" w:rsidR="00914D8B" w:rsidP="00DA5A82" w:rsidRDefault="00914D8B" w14:paraId="77EF022D" w14:textId="77777777"/>
    <w:p w:rsidR="00257E57" w:rsidP="003A2414" w:rsidRDefault="003A2414" w14:paraId="7570AF98" w14:textId="40BF9436">
      <w:pPr>
        <w:pStyle w:val="berschrift2"/>
      </w:pPr>
      <w:bookmarkStart w:name="_Toc189666507" w:id="38"/>
      <w:r>
        <w:t>Risikomatrix</w:t>
      </w:r>
      <w:bookmarkEnd w:id="38"/>
    </w:p>
    <w:tbl>
      <w:tblPr>
        <w:tblStyle w:val="Tabellenraster"/>
        <w:tblW w:w="9145" w:type="dxa"/>
        <w:tblInd w:w="567" w:type="dxa"/>
        <w:tblLayout w:type="fixed"/>
        <w:tblLook w:val="04A0" w:firstRow="1" w:lastRow="0" w:firstColumn="1" w:lastColumn="0" w:noHBand="0" w:noVBand="1"/>
      </w:tblPr>
      <w:tblGrid>
        <w:gridCol w:w="1829"/>
        <w:gridCol w:w="1829"/>
        <w:gridCol w:w="1829"/>
        <w:gridCol w:w="1829"/>
        <w:gridCol w:w="1829"/>
      </w:tblGrid>
      <w:tr w:rsidR="002675E7" w:rsidTr="00F24BC4" w14:paraId="72D5E905" w14:textId="77777777">
        <w:trPr>
          <w:trHeight w:val="680"/>
        </w:trPr>
        <w:tc>
          <w:tcPr>
            <w:tcW w:w="1701" w:type="dxa"/>
            <w:tcBorders>
              <w:tl2br w:val="single" w:color="auto" w:sz="4" w:space="0"/>
            </w:tcBorders>
            <w:shd w:val="clear" w:color="auto" w:fill="00B0F0"/>
          </w:tcPr>
          <w:p w:rsidRPr="00E63551" w:rsidR="002942B7" w:rsidP="00E63551" w:rsidRDefault="002942B7" w14:paraId="14F75FA7" w14:textId="3DEFA933">
            <w:pPr>
              <w:tabs>
                <w:tab w:val="left" w:pos="1245"/>
              </w:tabs>
              <w:ind w:left="0"/>
              <w:jc w:val="right"/>
              <w:rPr>
                <w:sz w:val="16"/>
                <w:szCs w:val="16"/>
              </w:rPr>
            </w:pPr>
            <w:proofErr w:type="spellStart"/>
            <w:r w:rsidRPr="00E63551">
              <w:rPr>
                <w:sz w:val="16"/>
                <w:szCs w:val="16"/>
              </w:rPr>
              <w:t>W</w:t>
            </w:r>
            <w:r w:rsidRPr="00E63551" w:rsidR="009B5008">
              <w:rPr>
                <w:sz w:val="16"/>
                <w:szCs w:val="16"/>
              </w:rPr>
              <w:t>a</w:t>
            </w:r>
            <w:r w:rsidRPr="00E63551">
              <w:rPr>
                <w:sz w:val="16"/>
                <w:szCs w:val="16"/>
              </w:rPr>
              <w:t>rscheinlichkeit</w:t>
            </w:r>
            <w:proofErr w:type="spellEnd"/>
          </w:p>
          <w:p w:rsidR="008B590E" w:rsidP="002942B7" w:rsidRDefault="008B590E" w14:paraId="41A9C4E9" w14:textId="77777777">
            <w:pPr>
              <w:ind w:left="0"/>
              <w:rPr>
                <w:sz w:val="16"/>
                <w:szCs w:val="16"/>
              </w:rPr>
            </w:pPr>
          </w:p>
          <w:p w:rsidR="003A2414" w:rsidP="003A2414" w:rsidRDefault="009B5008" w14:paraId="2996B33F" w14:textId="4DCDC172">
            <w:pPr>
              <w:ind w:left="0"/>
            </w:pPr>
            <w:r w:rsidRPr="00E63551">
              <w:rPr>
                <w:sz w:val="16"/>
                <w:szCs w:val="16"/>
              </w:rPr>
              <w:t>Auswirkung</w:t>
            </w:r>
          </w:p>
        </w:tc>
        <w:tc>
          <w:tcPr>
            <w:tcW w:w="1701" w:type="dxa"/>
            <w:shd w:val="clear" w:color="auto" w:fill="92D050"/>
            <w:vAlign w:val="center"/>
          </w:tcPr>
          <w:p w:rsidR="003A2414" w:rsidP="009D1247" w:rsidRDefault="009D1247" w14:paraId="15674404" w14:textId="5F810283">
            <w:pPr>
              <w:ind w:left="0"/>
              <w:jc w:val="center"/>
            </w:pPr>
            <w:r>
              <w:t>1</w:t>
            </w:r>
          </w:p>
        </w:tc>
        <w:tc>
          <w:tcPr>
            <w:tcW w:w="1701" w:type="dxa"/>
            <w:shd w:val="clear" w:color="auto" w:fill="FFFF00"/>
            <w:vAlign w:val="center"/>
          </w:tcPr>
          <w:p w:rsidR="003A2414" w:rsidP="009D1247" w:rsidRDefault="009D1247" w14:paraId="35A915E9" w14:textId="734A4529">
            <w:pPr>
              <w:ind w:left="0"/>
              <w:jc w:val="center"/>
            </w:pPr>
            <w:r>
              <w:t>2</w:t>
            </w:r>
          </w:p>
        </w:tc>
        <w:tc>
          <w:tcPr>
            <w:tcW w:w="1701" w:type="dxa"/>
            <w:shd w:val="clear" w:color="auto" w:fill="FFC000"/>
            <w:vAlign w:val="center"/>
          </w:tcPr>
          <w:p w:rsidR="003A2414" w:rsidP="009D1247" w:rsidRDefault="009D1247" w14:paraId="32BA57EC" w14:textId="034C337A">
            <w:pPr>
              <w:ind w:left="0"/>
              <w:jc w:val="center"/>
            </w:pPr>
            <w:r>
              <w:t>3</w:t>
            </w:r>
          </w:p>
        </w:tc>
        <w:tc>
          <w:tcPr>
            <w:tcW w:w="1701" w:type="dxa"/>
            <w:shd w:val="clear" w:color="auto" w:fill="FF0000"/>
            <w:vAlign w:val="center"/>
          </w:tcPr>
          <w:p w:rsidR="003A2414" w:rsidP="009D1247" w:rsidRDefault="009D1247" w14:paraId="31CBCF21" w14:textId="1D5F9348">
            <w:pPr>
              <w:ind w:left="0"/>
              <w:jc w:val="center"/>
            </w:pPr>
            <w:r>
              <w:t>4</w:t>
            </w:r>
          </w:p>
        </w:tc>
      </w:tr>
      <w:tr w:rsidR="003A2414" w:rsidTr="00D7594B" w14:paraId="33F6753E" w14:textId="77777777">
        <w:trPr>
          <w:trHeight w:val="680"/>
        </w:trPr>
        <w:tc>
          <w:tcPr>
            <w:tcW w:w="1701" w:type="dxa"/>
            <w:shd w:val="clear" w:color="auto" w:fill="92D050"/>
            <w:vAlign w:val="center"/>
          </w:tcPr>
          <w:p w:rsidR="003A2414" w:rsidP="009D1247" w:rsidRDefault="009D1247" w14:paraId="13596253" w14:textId="76A20154">
            <w:pPr>
              <w:ind w:left="0"/>
              <w:jc w:val="center"/>
            </w:pPr>
            <w:r>
              <w:t>1</w:t>
            </w:r>
          </w:p>
        </w:tc>
        <w:tc>
          <w:tcPr>
            <w:tcW w:w="1701" w:type="dxa"/>
            <w:shd w:val="clear" w:color="auto" w:fill="92D050"/>
            <w:vAlign w:val="center"/>
          </w:tcPr>
          <w:p w:rsidR="003A2414" w:rsidP="009D1247" w:rsidRDefault="003A2414" w14:paraId="671DC738" w14:textId="77777777">
            <w:pPr>
              <w:ind w:left="0"/>
              <w:jc w:val="center"/>
            </w:pPr>
          </w:p>
        </w:tc>
        <w:tc>
          <w:tcPr>
            <w:tcW w:w="1701" w:type="dxa"/>
            <w:shd w:val="clear" w:color="auto" w:fill="92D050"/>
            <w:vAlign w:val="center"/>
          </w:tcPr>
          <w:p w:rsidR="003A2414" w:rsidP="009D1247" w:rsidRDefault="003A2414" w14:paraId="7C708A9A" w14:textId="77777777">
            <w:pPr>
              <w:ind w:left="0"/>
              <w:jc w:val="center"/>
            </w:pPr>
          </w:p>
        </w:tc>
        <w:tc>
          <w:tcPr>
            <w:tcW w:w="1701" w:type="dxa"/>
            <w:shd w:val="clear" w:color="auto" w:fill="FFFF00"/>
            <w:vAlign w:val="center"/>
          </w:tcPr>
          <w:p w:rsidR="003A2414" w:rsidP="009D1247" w:rsidRDefault="00AC361E" w14:paraId="04823F4B" w14:textId="391ADC34">
            <w:pPr>
              <w:ind w:left="0"/>
              <w:jc w:val="center"/>
            </w:pPr>
            <w:r>
              <w:t>R1</w:t>
            </w:r>
          </w:p>
        </w:tc>
        <w:tc>
          <w:tcPr>
            <w:tcW w:w="1701" w:type="dxa"/>
            <w:shd w:val="clear" w:color="auto" w:fill="FFFF00"/>
            <w:vAlign w:val="center"/>
          </w:tcPr>
          <w:p w:rsidR="003A2414" w:rsidP="009D1247" w:rsidRDefault="003A2414" w14:paraId="13C2D1C7" w14:textId="77777777">
            <w:pPr>
              <w:ind w:left="0"/>
              <w:jc w:val="center"/>
            </w:pPr>
          </w:p>
        </w:tc>
      </w:tr>
      <w:tr w:rsidR="003A2414" w:rsidTr="00886A8D" w14:paraId="762A1294" w14:textId="77777777">
        <w:trPr>
          <w:trHeight w:val="680"/>
        </w:trPr>
        <w:tc>
          <w:tcPr>
            <w:tcW w:w="1701" w:type="dxa"/>
            <w:shd w:val="clear" w:color="auto" w:fill="FFFF00"/>
            <w:vAlign w:val="center"/>
          </w:tcPr>
          <w:p w:rsidR="003A2414" w:rsidP="009D1247" w:rsidRDefault="009D1247" w14:paraId="10FC9CF9" w14:textId="4019F1FF">
            <w:pPr>
              <w:ind w:left="0"/>
              <w:jc w:val="center"/>
            </w:pPr>
            <w:r>
              <w:t>2</w:t>
            </w:r>
          </w:p>
        </w:tc>
        <w:tc>
          <w:tcPr>
            <w:tcW w:w="1701" w:type="dxa"/>
            <w:shd w:val="clear" w:color="auto" w:fill="92D050"/>
            <w:vAlign w:val="center"/>
          </w:tcPr>
          <w:p w:rsidR="003A2414" w:rsidP="009D1247" w:rsidRDefault="003A2414" w14:paraId="461EC0F1" w14:textId="77777777">
            <w:pPr>
              <w:ind w:left="0"/>
              <w:jc w:val="center"/>
            </w:pPr>
          </w:p>
        </w:tc>
        <w:tc>
          <w:tcPr>
            <w:tcW w:w="1701" w:type="dxa"/>
            <w:shd w:val="clear" w:color="auto" w:fill="FFFF00"/>
            <w:vAlign w:val="center"/>
          </w:tcPr>
          <w:p w:rsidR="003A2414" w:rsidP="009D1247" w:rsidRDefault="00150246" w14:paraId="24DCB824" w14:textId="58A6E710">
            <w:pPr>
              <w:ind w:left="0"/>
              <w:jc w:val="center"/>
            </w:pPr>
            <w:r>
              <w:t>R2</w:t>
            </w:r>
          </w:p>
        </w:tc>
        <w:tc>
          <w:tcPr>
            <w:tcW w:w="1701" w:type="dxa"/>
            <w:shd w:val="clear" w:color="auto" w:fill="FFFF00"/>
            <w:vAlign w:val="center"/>
          </w:tcPr>
          <w:p w:rsidR="003A2414" w:rsidP="009D1247" w:rsidRDefault="003A2414" w14:paraId="429107B5" w14:textId="77777777">
            <w:pPr>
              <w:ind w:left="0"/>
              <w:jc w:val="center"/>
            </w:pPr>
          </w:p>
        </w:tc>
        <w:tc>
          <w:tcPr>
            <w:tcW w:w="1701" w:type="dxa"/>
            <w:shd w:val="clear" w:color="auto" w:fill="FFC000"/>
            <w:vAlign w:val="center"/>
          </w:tcPr>
          <w:p w:rsidR="003A2414" w:rsidP="009D1247" w:rsidRDefault="003A2414" w14:paraId="50E1814C" w14:textId="77777777">
            <w:pPr>
              <w:ind w:left="0"/>
              <w:jc w:val="center"/>
            </w:pPr>
          </w:p>
        </w:tc>
      </w:tr>
      <w:tr w:rsidR="00992B63" w:rsidTr="00ED13E9" w14:paraId="584A14A0" w14:textId="77777777">
        <w:trPr>
          <w:trHeight w:val="680"/>
        </w:trPr>
        <w:tc>
          <w:tcPr>
            <w:tcW w:w="1701" w:type="dxa"/>
            <w:shd w:val="clear" w:color="auto" w:fill="FFC000"/>
            <w:vAlign w:val="center"/>
          </w:tcPr>
          <w:p w:rsidR="003A2414" w:rsidP="009D1247" w:rsidRDefault="009D1247" w14:paraId="4717AD07" w14:textId="3E658E7E">
            <w:pPr>
              <w:ind w:left="0"/>
              <w:jc w:val="center"/>
            </w:pPr>
            <w:r>
              <w:t>3</w:t>
            </w:r>
          </w:p>
        </w:tc>
        <w:tc>
          <w:tcPr>
            <w:tcW w:w="1701" w:type="dxa"/>
            <w:shd w:val="clear" w:color="auto" w:fill="FFFF00"/>
            <w:vAlign w:val="center"/>
          </w:tcPr>
          <w:p w:rsidR="003A2414" w:rsidP="009D1247" w:rsidRDefault="003A2414" w14:paraId="7255C9B8" w14:textId="530498F5">
            <w:pPr>
              <w:ind w:left="0"/>
              <w:jc w:val="center"/>
            </w:pPr>
          </w:p>
        </w:tc>
        <w:tc>
          <w:tcPr>
            <w:tcW w:w="1701" w:type="dxa"/>
            <w:shd w:val="clear" w:color="auto" w:fill="FFFF00"/>
            <w:vAlign w:val="center"/>
          </w:tcPr>
          <w:p w:rsidR="003A2414" w:rsidP="009D1247" w:rsidRDefault="003A2414" w14:paraId="6028926D" w14:textId="77777777">
            <w:pPr>
              <w:ind w:left="0"/>
              <w:jc w:val="center"/>
            </w:pPr>
          </w:p>
        </w:tc>
        <w:tc>
          <w:tcPr>
            <w:tcW w:w="1701" w:type="dxa"/>
            <w:shd w:val="clear" w:color="auto" w:fill="FFC000"/>
            <w:vAlign w:val="center"/>
          </w:tcPr>
          <w:p w:rsidR="003A2414" w:rsidP="009D1247" w:rsidRDefault="003A2414" w14:paraId="0F863FBC" w14:textId="77777777">
            <w:pPr>
              <w:ind w:left="0"/>
              <w:jc w:val="center"/>
            </w:pPr>
          </w:p>
        </w:tc>
        <w:tc>
          <w:tcPr>
            <w:tcW w:w="1701" w:type="dxa"/>
            <w:shd w:val="clear" w:color="auto" w:fill="FF0000"/>
            <w:vAlign w:val="center"/>
          </w:tcPr>
          <w:p w:rsidR="003A2414" w:rsidP="009D1247" w:rsidRDefault="003A2414" w14:paraId="2C47C47F" w14:textId="77777777">
            <w:pPr>
              <w:ind w:left="0"/>
              <w:jc w:val="center"/>
            </w:pPr>
          </w:p>
        </w:tc>
      </w:tr>
      <w:tr w:rsidR="00992B63" w:rsidTr="00ED13E9" w14:paraId="7856CAE0" w14:textId="77777777">
        <w:trPr>
          <w:trHeight w:val="680"/>
        </w:trPr>
        <w:tc>
          <w:tcPr>
            <w:tcW w:w="1701" w:type="dxa"/>
            <w:shd w:val="clear" w:color="auto" w:fill="FF0000"/>
            <w:vAlign w:val="center"/>
          </w:tcPr>
          <w:p w:rsidR="003A2414" w:rsidP="009D1247" w:rsidRDefault="009D1247" w14:paraId="2D062BD2" w14:textId="59183CDB">
            <w:pPr>
              <w:ind w:left="0"/>
              <w:jc w:val="center"/>
            </w:pPr>
            <w:r>
              <w:t>4</w:t>
            </w:r>
          </w:p>
        </w:tc>
        <w:tc>
          <w:tcPr>
            <w:tcW w:w="1701" w:type="dxa"/>
            <w:shd w:val="clear" w:color="auto" w:fill="FFFF00"/>
            <w:vAlign w:val="center"/>
          </w:tcPr>
          <w:p w:rsidR="003A2414" w:rsidP="009D1247" w:rsidRDefault="00720AEE" w14:paraId="60CBEE21" w14:textId="726CC88A">
            <w:pPr>
              <w:ind w:left="0"/>
              <w:jc w:val="center"/>
            </w:pPr>
            <w:r>
              <w:t>R3</w:t>
            </w:r>
          </w:p>
        </w:tc>
        <w:tc>
          <w:tcPr>
            <w:tcW w:w="1701" w:type="dxa"/>
            <w:shd w:val="clear" w:color="auto" w:fill="FFC000"/>
            <w:vAlign w:val="center"/>
          </w:tcPr>
          <w:p w:rsidR="003A2414" w:rsidP="009D1247" w:rsidRDefault="003A2414" w14:paraId="0A7B55D6" w14:textId="77777777">
            <w:pPr>
              <w:ind w:left="0"/>
              <w:jc w:val="center"/>
            </w:pPr>
          </w:p>
        </w:tc>
        <w:tc>
          <w:tcPr>
            <w:tcW w:w="1701" w:type="dxa"/>
            <w:shd w:val="clear" w:color="auto" w:fill="FF0000"/>
            <w:vAlign w:val="center"/>
          </w:tcPr>
          <w:p w:rsidR="003A2414" w:rsidP="009D1247" w:rsidRDefault="003A2414" w14:paraId="3898B129" w14:textId="77777777">
            <w:pPr>
              <w:ind w:left="0"/>
              <w:jc w:val="center"/>
            </w:pPr>
          </w:p>
        </w:tc>
        <w:tc>
          <w:tcPr>
            <w:tcW w:w="1701" w:type="dxa"/>
            <w:shd w:val="clear" w:color="auto" w:fill="FF0000"/>
            <w:vAlign w:val="center"/>
          </w:tcPr>
          <w:p w:rsidR="003A2414" w:rsidP="009D1247" w:rsidRDefault="003A2414" w14:paraId="54D13122" w14:textId="77777777">
            <w:pPr>
              <w:ind w:left="0"/>
              <w:jc w:val="center"/>
            </w:pPr>
          </w:p>
        </w:tc>
      </w:tr>
    </w:tbl>
    <w:p w:rsidRPr="003A2414" w:rsidR="003A2414" w:rsidP="00EB7BAD" w:rsidRDefault="00EB7BAD" w14:paraId="7896D0D9" w14:textId="220BC9AD">
      <w:pPr>
        <w:pStyle w:val="berschrift2"/>
      </w:pPr>
      <w:bookmarkStart w:name="_Toc189666508" w:id="39"/>
      <w:r>
        <w:t>Massnahmen</w:t>
      </w:r>
      <w:bookmarkEnd w:id="39"/>
    </w:p>
    <w:p w:rsidRPr="00EB7BAD" w:rsidR="00EB7BAD" w:rsidP="00EB7BAD" w:rsidRDefault="00EB7BAD" w14:paraId="1C58B25E" w14:textId="4E82B4D2">
      <w:r>
        <w:t xml:space="preserve">R1: </w:t>
      </w:r>
      <w:r>
        <w:tab/>
      </w:r>
      <w:r w:rsidR="00445ECA">
        <w:t>S</w:t>
      </w:r>
      <w:r w:rsidR="0018757A">
        <w:t>tellvertretung für Arbeit klar definieren</w:t>
      </w:r>
    </w:p>
    <w:p w:rsidRPr="00EB7BAD" w:rsidR="0018757A" w:rsidP="00EB7BAD" w:rsidRDefault="0018757A" w14:paraId="7EBDF771" w14:textId="7E3B20F8">
      <w:r>
        <w:t>R2:</w:t>
      </w:r>
      <w:r>
        <w:tab/>
      </w:r>
      <w:r w:rsidR="00A81A23">
        <w:t>Klare Rollendefinition</w:t>
      </w:r>
      <w:r w:rsidR="002F10B5">
        <w:t xml:space="preserve"> und Tasks erteilen im </w:t>
      </w:r>
      <w:r w:rsidR="00E66ABB">
        <w:t>Teams-Chat</w:t>
      </w:r>
    </w:p>
    <w:p w:rsidRPr="00EB7BAD" w:rsidR="00E66ABB" w:rsidP="00EB7BAD" w:rsidRDefault="00E66ABB" w14:paraId="11EA13BD" w14:textId="0946C401">
      <w:r>
        <w:t>R3:</w:t>
      </w:r>
      <w:r>
        <w:tab/>
      </w:r>
      <w:r w:rsidR="00182EEB">
        <w:t>Arbeitsblätter etc. im geteilten Ordner der Schule</w:t>
      </w:r>
      <w:r w:rsidR="00F77DCB">
        <w:t xml:space="preserve"> </w:t>
      </w:r>
      <w:r w:rsidR="005F1C95">
        <w:t>abholen</w:t>
      </w:r>
    </w:p>
    <w:p w:rsidRPr="00150246" w:rsidR="00150246" w:rsidP="00EB7BAD" w:rsidRDefault="00F24BC4" w14:paraId="6DBBEFC6" w14:textId="354B91BF">
      <w:pPr>
        <w:pStyle w:val="berschrift2"/>
      </w:pPr>
      <w:bookmarkStart w:name="_Toc189666509" w:id="40"/>
      <w:r>
        <w:t xml:space="preserve">Nach </w:t>
      </w:r>
      <w:r w:rsidRPr="003A2414" w:rsidR="00257E57">
        <w:t>Massnahmen</w:t>
      </w:r>
      <w:bookmarkEnd w:id="40"/>
      <w:r w:rsidRPr="003A2414" w:rsidR="00257E57">
        <w:t xml:space="preserve"> </w:t>
      </w:r>
    </w:p>
    <w:tbl>
      <w:tblPr>
        <w:tblStyle w:val="Tabellenraster"/>
        <w:tblW w:w="9145" w:type="dxa"/>
        <w:tblInd w:w="567" w:type="dxa"/>
        <w:tblLayout w:type="fixed"/>
        <w:tblLook w:val="04A0" w:firstRow="1" w:lastRow="0" w:firstColumn="1" w:lastColumn="0" w:noHBand="0" w:noVBand="1"/>
      </w:tblPr>
      <w:tblGrid>
        <w:gridCol w:w="1829"/>
        <w:gridCol w:w="1829"/>
        <w:gridCol w:w="1829"/>
        <w:gridCol w:w="1829"/>
        <w:gridCol w:w="1829"/>
      </w:tblGrid>
      <w:tr w:rsidR="00F24BC4" w14:paraId="0C5F84B9" w14:textId="77777777">
        <w:trPr>
          <w:trHeight w:val="680"/>
        </w:trPr>
        <w:tc>
          <w:tcPr>
            <w:tcW w:w="1701" w:type="dxa"/>
            <w:tcBorders>
              <w:tl2br w:val="single" w:color="auto" w:sz="4" w:space="0"/>
            </w:tcBorders>
            <w:shd w:val="clear" w:color="auto" w:fill="00B0F0"/>
          </w:tcPr>
          <w:p w:rsidRPr="00E63551" w:rsidR="00F24BC4" w:rsidRDefault="00F24BC4" w14:paraId="0866DCCF" w14:textId="77777777">
            <w:pPr>
              <w:tabs>
                <w:tab w:val="left" w:pos="1245"/>
              </w:tabs>
              <w:ind w:left="0"/>
              <w:jc w:val="right"/>
              <w:rPr>
                <w:sz w:val="16"/>
                <w:szCs w:val="16"/>
              </w:rPr>
            </w:pPr>
            <w:proofErr w:type="spellStart"/>
            <w:r w:rsidRPr="00E63551">
              <w:rPr>
                <w:sz w:val="16"/>
                <w:szCs w:val="16"/>
              </w:rPr>
              <w:t>Warscheinlichkeit</w:t>
            </w:r>
            <w:proofErr w:type="spellEnd"/>
          </w:p>
          <w:p w:rsidR="00F24BC4" w:rsidRDefault="00F24BC4" w14:paraId="6D319550" w14:textId="77777777">
            <w:pPr>
              <w:ind w:left="0"/>
              <w:rPr>
                <w:sz w:val="16"/>
                <w:szCs w:val="16"/>
              </w:rPr>
            </w:pPr>
          </w:p>
          <w:p w:rsidRPr="002942B7" w:rsidR="00F24BC4" w:rsidRDefault="00F24BC4" w14:paraId="223A0D09" w14:textId="77777777">
            <w:pPr>
              <w:ind w:left="0"/>
            </w:pPr>
            <w:r w:rsidRPr="00E63551">
              <w:rPr>
                <w:sz w:val="16"/>
                <w:szCs w:val="16"/>
              </w:rPr>
              <w:t>Auswirkung</w:t>
            </w:r>
          </w:p>
        </w:tc>
        <w:tc>
          <w:tcPr>
            <w:tcW w:w="1701" w:type="dxa"/>
            <w:shd w:val="clear" w:color="auto" w:fill="92D050"/>
            <w:vAlign w:val="center"/>
          </w:tcPr>
          <w:p w:rsidR="00F24BC4" w:rsidRDefault="00F24BC4" w14:paraId="2812C632" w14:textId="77777777">
            <w:pPr>
              <w:ind w:left="0"/>
              <w:jc w:val="center"/>
            </w:pPr>
            <w:r>
              <w:t>1</w:t>
            </w:r>
          </w:p>
        </w:tc>
        <w:tc>
          <w:tcPr>
            <w:tcW w:w="1701" w:type="dxa"/>
            <w:shd w:val="clear" w:color="auto" w:fill="FFFF00"/>
            <w:vAlign w:val="center"/>
          </w:tcPr>
          <w:p w:rsidR="00F24BC4" w:rsidRDefault="00F24BC4" w14:paraId="734A4148" w14:textId="77777777">
            <w:pPr>
              <w:ind w:left="0"/>
              <w:jc w:val="center"/>
            </w:pPr>
            <w:r>
              <w:t>2</w:t>
            </w:r>
          </w:p>
        </w:tc>
        <w:tc>
          <w:tcPr>
            <w:tcW w:w="1701" w:type="dxa"/>
            <w:shd w:val="clear" w:color="auto" w:fill="FFC000"/>
            <w:vAlign w:val="center"/>
          </w:tcPr>
          <w:p w:rsidR="00F24BC4" w:rsidRDefault="00F24BC4" w14:paraId="02B74E30" w14:textId="77777777">
            <w:pPr>
              <w:ind w:left="0"/>
              <w:jc w:val="center"/>
            </w:pPr>
            <w:r>
              <w:t>3</w:t>
            </w:r>
          </w:p>
        </w:tc>
        <w:tc>
          <w:tcPr>
            <w:tcW w:w="1701" w:type="dxa"/>
            <w:shd w:val="clear" w:color="auto" w:fill="FF0000"/>
            <w:vAlign w:val="center"/>
          </w:tcPr>
          <w:p w:rsidR="00F24BC4" w:rsidRDefault="00F24BC4" w14:paraId="4D3F319F" w14:textId="77777777">
            <w:pPr>
              <w:ind w:left="0"/>
              <w:jc w:val="center"/>
            </w:pPr>
            <w:r>
              <w:t>4</w:t>
            </w:r>
          </w:p>
        </w:tc>
      </w:tr>
      <w:tr w:rsidR="00F24BC4" w14:paraId="195B9249" w14:textId="77777777">
        <w:trPr>
          <w:trHeight w:val="680"/>
        </w:trPr>
        <w:tc>
          <w:tcPr>
            <w:tcW w:w="1701" w:type="dxa"/>
            <w:shd w:val="clear" w:color="auto" w:fill="92D050"/>
            <w:vAlign w:val="center"/>
          </w:tcPr>
          <w:p w:rsidR="00F24BC4" w:rsidRDefault="00F24BC4" w14:paraId="47735D29" w14:textId="77777777">
            <w:pPr>
              <w:ind w:left="0"/>
              <w:jc w:val="center"/>
            </w:pPr>
            <w:r>
              <w:t>1</w:t>
            </w:r>
          </w:p>
        </w:tc>
        <w:tc>
          <w:tcPr>
            <w:tcW w:w="1701" w:type="dxa"/>
            <w:shd w:val="clear" w:color="auto" w:fill="92D050"/>
            <w:vAlign w:val="center"/>
          </w:tcPr>
          <w:p w:rsidR="00F24BC4" w:rsidRDefault="00F24BC4" w14:paraId="2FC9D153" w14:textId="77777777">
            <w:pPr>
              <w:ind w:left="0"/>
              <w:jc w:val="center"/>
            </w:pPr>
          </w:p>
        </w:tc>
        <w:tc>
          <w:tcPr>
            <w:tcW w:w="1701" w:type="dxa"/>
            <w:shd w:val="clear" w:color="auto" w:fill="92D050"/>
            <w:vAlign w:val="center"/>
          </w:tcPr>
          <w:p w:rsidR="00F24BC4" w:rsidRDefault="00F2759D" w14:paraId="6C70386A" w14:textId="05D634F1">
            <w:pPr>
              <w:ind w:left="0"/>
              <w:jc w:val="center"/>
            </w:pPr>
            <w:r>
              <w:t>R1</w:t>
            </w:r>
          </w:p>
        </w:tc>
        <w:tc>
          <w:tcPr>
            <w:tcW w:w="1701" w:type="dxa"/>
            <w:shd w:val="clear" w:color="auto" w:fill="FFFF00"/>
            <w:vAlign w:val="center"/>
          </w:tcPr>
          <w:p w:rsidR="00F24BC4" w:rsidRDefault="00F24BC4" w14:paraId="28311D7D" w14:textId="77777777">
            <w:pPr>
              <w:ind w:left="0"/>
              <w:jc w:val="center"/>
            </w:pPr>
          </w:p>
        </w:tc>
        <w:tc>
          <w:tcPr>
            <w:tcW w:w="1701" w:type="dxa"/>
            <w:shd w:val="clear" w:color="auto" w:fill="FFFF00"/>
            <w:vAlign w:val="center"/>
          </w:tcPr>
          <w:p w:rsidR="00F24BC4" w:rsidRDefault="00F24BC4" w14:paraId="7F451C4C" w14:textId="77777777">
            <w:pPr>
              <w:ind w:left="0"/>
              <w:jc w:val="center"/>
            </w:pPr>
          </w:p>
        </w:tc>
      </w:tr>
      <w:tr w:rsidR="00F24BC4" w14:paraId="4DA0428C" w14:textId="77777777">
        <w:trPr>
          <w:trHeight w:val="680"/>
        </w:trPr>
        <w:tc>
          <w:tcPr>
            <w:tcW w:w="1701" w:type="dxa"/>
            <w:shd w:val="clear" w:color="auto" w:fill="FFFF00"/>
            <w:vAlign w:val="center"/>
          </w:tcPr>
          <w:p w:rsidR="00F24BC4" w:rsidRDefault="00F24BC4" w14:paraId="6907CBF7" w14:textId="77777777">
            <w:pPr>
              <w:ind w:left="0"/>
              <w:jc w:val="center"/>
            </w:pPr>
            <w:r>
              <w:t>2</w:t>
            </w:r>
          </w:p>
        </w:tc>
        <w:tc>
          <w:tcPr>
            <w:tcW w:w="1701" w:type="dxa"/>
            <w:shd w:val="clear" w:color="auto" w:fill="92D050"/>
            <w:vAlign w:val="center"/>
          </w:tcPr>
          <w:p w:rsidR="00F24BC4" w:rsidRDefault="00F2759D" w14:paraId="6B28AD93" w14:textId="1C5DC314">
            <w:pPr>
              <w:ind w:left="0"/>
              <w:jc w:val="center"/>
            </w:pPr>
            <w:r>
              <w:t>R2, R3</w:t>
            </w:r>
          </w:p>
        </w:tc>
        <w:tc>
          <w:tcPr>
            <w:tcW w:w="1701" w:type="dxa"/>
            <w:shd w:val="clear" w:color="auto" w:fill="FFFF00"/>
            <w:vAlign w:val="center"/>
          </w:tcPr>
          <w:p w:rsidR="00F24BC4" w:rsidRDefault="00F24BC4" w14:paraId="1297E15B" w14:textId="77777777">
            <w:pPr>
              <w:ind w:left="0"/>
              <w:jc w:val="center"/>
            </w:pPr>
          </w:p>
        </w:tc>
        <w:tc>
          <w:tcPr>
            <w:tcW w:w="1701" w:type="dxa"/>
            <w:shd w:val="clear" w:color="auto" w:fill="FFFF00"/>
            <w:vAlign w:val="center"/>
          </w:tcPr>
          <w:p w:rsidR="00F24BC4" w:rsidRDefault="00F24BC4" w14:paraId="67AD2AC3" w14:textId="77777777">
            <w:pPr>
              <w:ind w:left="0"/>
              <w:jc w:val="center"/>
            </w:pPr>
          </w:p>
        </w:tc>
        <w:tc>
          <w:tcPr>
            <w:tcW w:w="1701" w:type="dxa"/>
            <w:shd w:val="clear" w:color="auto" w:fill="FFC000"/>
            <w:vAlign w:val="center"/>
          </w:tcPr>
          <w:p w:rsidR="00F24BC4" w:rsidRDefault="00F24BC4" w14:paraId="794E5859" w14:textId="77777777">
            <w:pPr>
              <w:ind w:left="0"/>
              <w:jc w:val="center"/>
            </w:pPr>
          </w:p>
        </w:tc>
      </w:tr>
      <w:tr w:rsidR="00F24BC4" w14:paraId="432B97B5" w14:textId="77777777">
        <w:trPr>
          <w:trHeight w:val="680"/>
        </w:trPr>
        <w:tc>
          <w:tcPr>
            <w:tcW w:w="1701" w:type="dxa"/>
            <w:shd w:val="clear" w:color="auto" w:fill="FFC000"/>
            <w:vAlign w:val="center"/>
          </w:tcPr>
          <w:p w:rsidR="00F24BC4" w:rsidRDefault="00F24BC4" w14:paraId="1825C436" w14:textId="77777777">
            <w:pPr>
              <w:ind w:left="0"/>
              <w:jc w:val="center"/>
            </w:pPr>
            <w:r>
              <w:t>3</w:t>
            </w:r>
          </w:p>
        </w:tc>
        <w:tc>
          <w:tcPr>
            <w:tcW w:w="1701" w:type="dxa"/>
            <w:shd w:val="clear" w:color="auto" w:fill="FFFF00"/>
            <w:vAlign w:val="center"/>
          </w:tcPr>
          <w:p w:rsidR="00F24BC4" w:rsidRDefault="00F24BC4" w14:paraId="7BE50CCD" w14:textId="77777777">
            <w:pPr>
              <w:ind w:left="0"/>
              <w:jc w:val="center"/>
            </w:pPr>
          </w:p>
        </w:tc>
        <w:tc>
          <w:tcPr>
            <w:tcW w:w="1701" w:type="dxa"/>
            <w:shd w:val="clear" w:color="auto" w:fill="FFFF00"/>
            <w:vAlign w:val="center"/>
          </w:tcPr>
          <w:p w:rsidR="00F24BC4" w:rsidRDefault="00F24BC4" w14:paraId="1D2915BA" w14:textId="77777777">
            <w:pPr>
              <w:ind w:left="0"/>
              <w:jc w:val="center"/>
            </w:pPr>
          </w:p>
        </w:tc>
        <w:tc>
          <w:tcPr>
            <w:tcW w:w="1701" w:type="dxa"/>
            <w:shd w:val="clear" w:color="auto" w:fill="FFC000"/>
            <w:vAlign w:val="center"/>
          </w:tcPr>
          <w:p w:rsidR="00F24BC4" w:rsidRDefault="00F24BC4" w14:paraId="4C3340C9" w14:textId="77777777">
            <w:pPr>
              <w:ind w:left="0"/>
              <w:jc w:val="center"/>
            </w:pPr>
          </w:p>
        </w:tc>
        <w:tc>
          <w:tcPr>
            <w:tcW w:w="1701" w:type="dxa"/>
            <w:shd w:val="clear" w:color="auto" w:fill="FF0000"/>
            <w:vAlign w:val="center"/>
          </w:tcPr>
          <w:p w:rsidR="00F24BC4" w:rsidRDefault="00F24BC4" w14:paraId="65492C0B" w14:textId="77777777">
            <w:pPr>
              <w:ind w:left="0"/>
              <w:jc w:val="center"/>
            </w:pPr>
          </w:p>
        </w:tc>
      </w:tr>
      <w:tr w:rsidR="00F24BC4" w14:paraId="39980AB1" w14:textId="77777777">
        <w:trPr>
          <w:trHeight w:val="680"/>
        </w:trPr>
        <w:tc>
          <w:tcPr>
            <w:tcW w:w="1701" w:type="dxa"/>
            <w:shd w:val="clear" w:color="auto" w:fill="FF0000"/>
            <w:vAlign w:val="center"/>
          </w:tcPr>
          <w:p w:rsidR="00F24BC4" w:rsidRDefault="00F24BC4" w14:paraId="7A67E24D" w14:textId="77777777">
            <w:pPr>
              <w:ind w:left="0"/>
              <w:jc w:val="center"/>
            </w:pPr>
            <w:r>
              <w:t>4</w:t>
            </w:r>
          </w:p>
        </w:tc>
        <w:tc>
          <w:tcPr>
            <w:tcW w:w="1701" w:type="dxa"/>
            <w:shd w:val="clear" w:color="auto" w:fill="FFFF00"/>
            <w:vAlign w:val="center"/>
          </w:tcPr>
          <w:p w:rsidR="00F24BC4" w:rsidRDefault="00F24BC4" w14:paraId="7E61A538" w14:textId="77777777">
            <w:pPr>
              <w:ind w:left="0"/>
              <w:jc w:val="center"/>
            </w:pPr>
          </w:p>
        </w:tc>
        <w:tc>
          <w:tcPr>
            <w:tcW w:w="1701" w:type="dxa"/>
            <w:shd w:val="clear" w:color="auto" w:fill="FFC000"/>
            <w:vAlign w:val="center"/>
          </w:tcPr>
          <w:p w:rsidR="00F24BC4" w:rsidRDefault="00F24BC4" w14:paraId="030C624A" w14:textId="77777777">
            <w:pPr>
              <w:ind w:left="0"/>
              <w:jc w:val="center"/>
            </w:pPr>
          </w:p>
        </w:tc>
        <w:tc>
          <w:tcPr>
            <w:tcW w:w="1701" w:type="dxa"/>
            <w:shd w:val="clear" w:color="auto" w:fill="FF0000"/>
            <w:vAlign w:val="center"/>
          </w:tcPr>
          <w:p w:rsidR="00F24BC4" w:rsidRDefault="00F24BC4" w14:paraId="0D2357A0" w14:textId="77777777">
            <w:pPr>
              <w:ind w:left="0"/>
              <w:jc w:val="center"/>
            </w:pPr>
          </w:p>
        </w:tc>
        <w:tc>
          <w:tcPr>
            <w:tcW w:w="1701" w:type="dxa"/>
            <w:shd w:val="clear" w:color="auto" w:fill="FF0000"/>
            <w:vAlign w:val="center"/>
          </w:tcPr>
          <w:p w:rsidR="00F24BC4" w:rsidRDefault="00F24BC4" w14:paraId="1FE54515" w14:textId="77777777">
            <w:pPr>
              <w:ind w:left="0"/>
              <w:jc w:val="center"/>
            </w:pPr>
          </w:p>
        </w:tc>
      </w:tr>
    </w:tbl>
    <w:p w:rsidRPr="00F24BC4" w:rsidR="00F24BC4" w:rsidP="00F24BC4" w:rsidRDefault="00F24BC4" w14:paraId="5C10B7C5" w14:textId="77777777"/>
    <w:p w:rsidRPr="003A2414" w:rsidR="003A2414" w:rsidP="003A2414" w:rsidRDefault="003A2414" w14:paraId="6536651C" w14:textId="77777777"/>
    <w:p w:rsidR="00001FDB" w:rsidRDefault="00001FDB" w14:paraId="6D0AC5AD" w14:textId="77777777">
      <w:pPr>
        <w:suppressAutoHyphens w:val="0"/>
        <w:ind w:left="0"/>
        <w:rPr>
          <w:rFonts w:cs="Arial"/>
          <w:b/>
          <w:bCs/>
          <w:kern w:val="1"/>
          <w:sz w:val="32"/>
          <w:szCs w:val="32"/>
        </w:rPr>
      </w:pPr>
      <w:bookmarkStart w:name="_Toc409788304" w:id="41"/>
      <w:bookmarkStart w:name="_Toc409789290" w:id="42"/>
      <w:bookmarkStart w:name="_Toc189055316" w:id="43"/>
      <w:r>
        <w:br w:type="page"/>
      </w:r>
    </w:p>
    <w:p w:rsidR="007A471B" w:rsidP="007A471B" w:rsidRDefault="007A471B" w14:paraId="7570AF9B" w14:textId="5D8C5E4E">
      <w:pPr>
        <w:pStyle w:val="berschrift1"/>
        <w:tabs>
          <w:tab w:val="clear" w:pos="432"/>
          <w:tab w:val="left" w:pos="850"/>
          <w:tab w:val="num" w:pos="1134"/>
        </w:tabs>
        <w:suppressAutoHyphens w:val="0"/>
        <w:spacing w:before="120" w:after="120" w:line="288" w:lineRule="auto"/>
        <w:ind w:left="851" w:hanging="851"/>
      </w:pPr>
      <w:bookmarkStart w:name="_Toc189666510" w:id="44"/>
      <w:r>
        <w:t>Projekt</w:t>
      </w:r>
      <w:bookmarkEnd w:id="41"/>
      <w:r>
        <w:t>initialisierungsauftrag</w:t>
      </w:r>
      <w:bookmarkEnd w:id="42"/>
      <w:bookmarkEnd w:id="43"/>
      <w:bookmarkEnd w:id="44"/>
    </w:p>
    <w:p w:rsidR="007A471B" w:rsidP="007A471B" w:rsidRDefault="007A471B" w14:paraId="7570AF9C" w14:textId="77777777">
      <w:pPr>
        <w:pStyle w:val="TextCDB"/>
        <w:rPr>
          <w:lang w:val="de-CH"/>
        </w:rPr>
      </w:pPr>
      <w:r>
        <w:rPr>
          <w:lang w:val="de-CH"/>
        </w:rPr>
        <w:t>Hiermit erteilt der Auftraggeber den Auftrag zur Durchführung der Initialisierungsphase des Projektes:</w:t>
      </w:r>
    </w:p>
    <w:p w:rsidR="007A471B" w:rsidP="007A471B" w:rsidRDefault="007A471B" w14:paraId="7570AF9D" w14:textId="3F232512">
      <w:pPr>
        <w:pStyle w:val="TextCDB"/>
        <w:rPr>
          <w:lang w:val="de-CH"/>
        </w:rPr>
      </w:pPr>
    </w:p>
    <w:p w:rsidR="007A471B" w:rsidP="007A471B" w:rsidRDefault="007A471B" w14:paraId="7570AF9E" w14:textId="544BF87D">
      <w:pPr>
        <w:pStyle w:val="TextCDB"/>
        <w:rPr>
          <w:lang w:val="de-CH"/>
        </w:rPr>
      </w:pPr>
    </w:p>
    <w:p w:rsidR="007A471B" w:rsidP="007A471B" w:rsidRDefault="007A471B" w14:paraId="7570AF9F" w14:textId="50E4CE9C">
      <w:pPr>
        <w:pStyle w:val="TextCDB"/>
        <w:rPr>
          <w:lang w:val="de-CH"/>
        </w:rPr>
      </w:pPr>
    </w:p>
    <w:p w:rsidR="007A471B" w:rsidP="007A471B" w:rsidRDefault="00806170" w14:paraId="7570AFA0" w14:textId="0188A337">
      <w:pPr>
        <w:pStyle w:val="TextCDB"/>
        <w:rPr>
          <w:lang w:val="de-CH"/>
        </w:rPr>
      </w:pPr>
      <w:r w:rsidRPr="00806170">
        <w:rPr>
          <w:noProof/>
          <w:color w:val="5F497A"/>
        </w:rPr>
        <w:drawing>
          <wp:anchor distT="0" distB="0" distL="114300" distR="114300" simplePos="0" relativeHeight="251658240" behindDoc="1" locked="0" layoutInCell="1" allowOverlap="1" wp14:anchorId="6177BDF1" wp14:editId="07AFDC84">
            <wp:simplePos x="0" y="0"/>
            <wp:positionH relativeFrom="column">
              <wp:posOffset>3137535</wp:posOffset>
            </wp:positionH>
            <wp:positionV relativeFrom="paragraph">
              <wp:posOffset>10795</wp:posOffset>
            </wp:positionV>
            <wp:extent cx="1695450" cy="834052"/>
            <wp:effectExtent l="0" t="0" r="0" b="4445"/>
            <wp:wrapNone/>
            <wp:docPr id="104926200" name="Grafik 4" descr="Freihandzeichnungen&#10;Freihandzeichnungen&#10;Freihandzeichnungen&#10;Freihandzeichnungen&#10;Freihandzeichnungen&#10;Freihandzeichnungen&#10;Freihandzeichnungen&#10;Freihandzeichnungen&#10;Freihandzeichnun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reihandzeichnungen&#10;Freihandzeichnungen&#10;Freihandzeichnungen&#10;Freihandzeichnungen&#10;Freihandzeichnungen&#10;Freihandzeichnungen&#10;Freihandzeichnungen&#10;Freihandzeichnungen&#10;Freihandzeichnungen&#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5450" cy="83405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A471B" w:rsidP="007A471B" w:rsidRDefault="007A471B" w14:paraId="7570AFA1" w14:textId="61ED08BF">
      <w:pPr>
        <w:pStyle w:val="TextCDB"/>
        <w:rPr>
          <w:lang w:val="de-CH"/>
        </w:rPr>
      </w:pPr>
    </w:p>
    <w:p w:rsidR="007A471B" w:rsidP="007A471B" w:rsidRDefault="007A471B" w14:paraId="7570AFA2" w14:textId="65278B2D">
      <w:pPr>
        <w:pStyle w:val="TextCDB"/>
        <w:rPr>
          <w:lang w:val="de-CH"/>
        </w:rPr>
      </w:pP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r>
      <w:r>
        <w:rPr>
          <w:lang w:val="de-CH"/>
        </w:rPr>
        <w:softHyphen/>
        <w:t>________________________</w:t>
      </w:r>
      <w:r>
        <w:rPr>
          <w:lang w:val="de-CH"/>
        </w:rPr>
        <w:tab/>
      </w:r>
      <w:r>
        <w:rPr>
          <w:lang w:val="de-CH"/>
        </w:rPr>
        <w:tab/>
      </w:r>
      <w:r>
        <w:rPr>
          <w:lang w:val="de-CH"/>
        </w:rPr>
        <w:t>_______________________</w:t>
      </w:r>
    </w:p>
    <w:p w:rsidR="007A471B" w:rsidP="007A471B" w:rsidRDefault="007A471B" w14:paraId="7570AFA3" w14:textId="77777777">
      <w:pPr>
        <w:pStyle w:val="TextCDB"/>
        <w:rPr>
          <w:lang w:val="de-CH"/>
        </w:rPr>
      </w:pPr>
      <w:r>
        <w:rPr>
          <w:lang w:val="de-CH"/>
        </w:rPr>
        <w:t>Der Auftraggeber</w:t>
      </w:r>
      <w:r>
        <w:rPr>
          <w:lang w:val="de-CH"/>
        </w:rPr>
        <w:tab/>
      </w:r>
      <w:r>
        <w:rPr>
          <w:lang w:val="de-CH"/>
        </w:rPr>
        <w:tab/>
      </w:r>
      <w:r>
        <w:rPr>
          <w:lang w:val="de-CH"/>
        </w:rPr>
        <w:tab/>
      </w:r>
      <w:r>
        <w:rPr>
          <w:lang w:val="de-CH"/>
        </w:rPr>
        <w:tab/>
      </w:r>
      <w:r>
        <w:rPr>
          <w:lang w:val="de-CH"/>
        </w:rPr>
        <w:t>Der Projektleiter (für die Phase Initialisierung)</w:t>
      </w:r>
    </w:p>
    <w:p w:rsidR="007A471B" w:rsidP="007A471B" w:rsidRDefault="007A471B" w14:paraId="7570AFA4" w14:textId="77777777">
      <w:pPr>
        <w:pStyle w:val="Textkrper"/>
      </w:pPr>
      <w:r>
        <w:t>(Ort, Datum, Unterschrift)</w:t>
      </w:r>
      <w:r>
        <w:tab/>
      </w:r>
      <w:r>
        <w:tab/>
      </w:r>
      <w:r>
        <w:tab/>
      </w:r>
      <w:r>
        <w:t>(Ort, Datum, Unterschrift)</w:t>
      </w:r>
    </w:p>
    <w:p w:rsidR="00806170" w:rsidP="007A471B" w:rsidRDefault="00806170" w14:paraId="11E3CAAF" w14:textId="13BBB296">
      <w:pPr>
        <w:pStyle w:val="Textkrper"/>
      </w:pPr>
    </w:p>
    <w:p w:rsidRPr="00806170" w:rsidR="00806170" w:rsidP="00806170" w:rsidRDefault="00806170" w14:paraId="49BEAE7A" w14:textId="6AFCC9C6">
      <w:pPr>
        <w:pStyle w:val="Textkrper"/>
        <w:rPr>
          <w:color w:val="5F497A"/>
        </w:rPr>
      </w:pPr>
    </w:p>
    <w:p w:rsidRPr="0088737C" w:rsidR="007A471B" w:rsidP="007A471B" w:rsidRDefault="007A471B" w14:paraId="2BE11F78" w14:textId="77777777">
      <w:pPr>
        <w:pStyle w:val="Textkrper"/>
        <w:rPr>
          <w:color w:val="5F497A"/>
        </w:rPr>
      </w:pPr>
    </w:p>
    <w:sectPr w:rsidRPr="0088737C" w:rsidR="007A471B" w:rsidSect="00BE6256">
      <w:headerReference w:type="default" r:id="rId12"/>
      <w:footerReference w:type="default" r:id="rId13"/>
      <w:headerReference w:type="first" r:id="rId14"/>
      <w:footerReference w:type="first" r:id="rId15"/>
      <w:footnotePr>
        <w:pos w:val="beneathText"/>
      </w:footnotePr>
      <w:type w:val="continuous"/>
      <w:pgSz w:w="11905" w:h="16837" w:orient="portrait"/>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D3A26" w:rsidRDefault="00AD3A26" w14:paraId="7C57BFCF" w14:textId="77777777">
      <w:r>
        <w:separator/>
      </w:r>
    </w:p>
  </w:endnote>
  <w:endnote w:type="continuationSeparator" w:id="0">
    <w:p w:rsidR="00AD3A26" w:rsidRDefault="00AD3A26" w14:paraId="6BA655D6" w14:textId="77777777">
      <w:r>
        <w:continuationSeparator/>
      </w:r>
    </w:p>
  </w:endnote>
  <w:endnote w:type="continuationNotice" w:id="1">
    <w:p w:rsidR="00AD3A26" w:rsidRDefault="00AD3A26" w14:paraId="66B273A1"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0A21" w:rsidRDefault="00950A21" w14:paraId="7570AFAE" w14:textId="67835653">
    <w:pPr>
      <w:pStyle w:val="Fuzeile"/>
      <w:rPr>
        <w:sz w:val="2"/>
        <w:szCs w:val="2"/>
      </w:rPr>
    </w:pPr>
  </w:p>
  <w:tbl>
    <w:tblPr>
      <w:tblW w:w="0" w:type="auto"/>
      <w:tblBorders>
        <w:top w:val="single" w:color="000000" w:sz="4" w:space="0"/>
      </w:tblBorders>
      <w:tblLook w:val="01E0" w:firstRow="1" w:lastRow="1" w:firstColumn="1" w:lastColumn="1" w:noHBand="0" w:noVBand="0"/>
    </w:tblPr>
    <w:tblGrid>
      <w:gridCol w:w="3259"/>
      <w:gridCol w:w="3259"/>
      <w:gridCol w:w="3259"/>
    </w:tblGrid>
    <w:tr w:rsidR="00950A21" w:rsidTr="005A36ED" w14:paraId="7570AFB2" w14:textId="77777777">
      <w:tc>
        <w:tcPr>
          <w:tcW w:w="3259" w:type="dxa"/>
          <w:shd w:val="clear" w:color="auto" w:fill="auto"/>
        </w:tcPr>
        <w:p w:rsidRPr="005A36ED" w:rsidR="00950A21" w:rsidRDefault="00950A21" w14:paraId="7570AFAF" w14:textId="77777777">
          <w:pPr>
            <w:pStyle w:val="Fuzeile"/>
            <w:rPr>
              <w:sz w:val="20"/>
              <w:szCs w:val="20"/>
            </w:rPr>
          </w:pPr>
        </w:p>
      </w:tc>
      <w:tc>
        <w:tcPr>
          <w:tcW w:w="3259" w:type="dxa"/>
          <w:shd w:val="clear" w:color="auto" w:fill="auto"/>
        </w:tcPr>
        <w:p w:rsidRPr="005A36ED" w:rsidR="00950A21" w:rsidP="005A36ED" w:rsidRDefault="00950A21" w14:paraId="7570AFB0" w14:textId="1A14961E">
          <w:pPr>
            <w:pStyle w:val="Fuzeile"/>
            <w:jc w:val="center"/>
            <w:rPr>
              <w:sz w:val="20"/>
              <w:szCs w:val="20"/>
            </w:rPr>
          </w:pPr>
          <w:r w:rsidRPr="005A36ED">
            <w:rPr>
              <w:sz w:val="20"/>
              <w:szCs w:val="20"/>
            </w:rPr>
            <w:t xml:space="preserve">Speicherdatum: </w:t>
          </w:r>
          <w:r w:rsidR="00EB7327">
            <w:rPr>
              <w:sz w:val="20"/>
              <w:szCs w:val="20"/>
            </w:rPr>
            <w:fldChar w:fldCharType="begin"/>
          </w:r>
          <w:r w:rsidR="00EB7327">
            <w:rPr>
              <w:sz w:val="20"/>
              <w:szCs w:val="20"/>
            </w:rPr>
            <w:instrText xml:space="preserve"> TIME \@ "dd.MM.yyyy" </w:instrText>
          </w:r>
          <w:r w:rsidR="00EB7327">
            <w:rPr>
              <w:sz w:val="20"/>
              <w:szCs w:val="20"/>
            </w:rPr>
            <w:fldChar w:fldCharType="separate"/>
          </w:r>
          <w:r w:rsidR="002669B4">
            <w:rPr>
              <w:noProof/>
              <w:sz w:val="20"/>
              <w:szCs w:val="20"/>
            </w:rPr>
            <w:t>05.02.2025</w:t>
          </w:r>
          <w:r w:rsidR="00EB7327">
            <w:rPr>
              <w:sz w:val="20"/>
              <w:szCs w:val="20"/>
            </w:rPr>
            <w:fldChar w:fldCharType="end"/>
          </w:r>
        </w:p>
      </w:tc>
      <w:tc>
        <w:tcPr>
          <w:tcW w:w="3259" w:type="dxa"/>
          <w:shd w:val="clear" w:color="auto" w:fill="auto"/>
        </w:tcPr>
        <w:p w:rsidRPr="005A36ED" w:rsidR="00950A21" w:rsidP="005A36ED" w:rsidRDefault="00950A21" w14:paraId="7570AFB1" w14:textId="77777777">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6074AF">
            <w:rPr>
              <w:noProof/>
              <w:sz w:val="20"/>
              <w:szCs w:val="20"/>
            </w:rPr>
            <w:t>1</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6074AF">
            <w:rPr>
              <w:noProof/>
              <w:sz w:val="20"/>
              <w:szCs w:val="20"/>
            </w:rPr>
            <w:t>4</w:t>
          </w:r>
          <w:r w:rsidRPr="005A36ED">
            <w:rPr>
              <w:sz w:val="20"/>
              <w:szCs w:val="20"/>
            </w:rPr>
            <w:fldChar w:fldCharType="end"/>
          </w:r>
          <w:r w:rsidRPr="005A36ED">
            <w:rPr>
              <w:sz w:val="20"/>
              <w:szCs w:val="20"/>
            </w:rPr>
            <w:t xml:space="preserve"> </w:t>
          </w:r>
        </w:p>
      </w:tc>
    </w:tr>
  </w:tbl>
  <w:p w:rsidRPr="00810BEE" w:rsidR="00950A21" w:rsidP="00BE6256" w:rsidRDefault="00950A21" w14:paraId="7570AFB3" w14:textId="77777777">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color="auto" w:sz="4" w:space="0"/>
      </w:tblBorders>
      <w:tblLook w:val="01E0" w:firstRow="1" w:lastRow="1" w:firstColumn="1" w:lastColumn="1" w:noHBand="0" w:noVBand="0"/>
    </w:tblPr>
    <w:tblGrid>
      <w:gridCol w:w="3259"/>
      <w:gridCol w:w="3259"/>
      <w:gridCol w:w="3259"/>
    </w:tblGrid>
    <w:tr w:rsidRPr="005A36ED" w:rsidR="00950A21" w:rsidTr="005A36ED" w14:paraId="7570AFBC" w14:textId="77777777">
      <w:tc>
        <w:tcPr>
          <w:tcW w:w="3259" w:type="dxa"/>
          <w:shd w:val="clear" w:color="auto" w:fill="auto"/>
        </w:tcPr>
        <w:p w:rsidRPr="009073B5" w:rsidR="00950A21" w:rsidRDefault="00950A21" w14:paraId="7570AFB9" w14:textId="77777777">
          <w:pPr>
            <w:pStyle w:val="Fuzeile"/>
          </w:pPr>
        </w:p>
      </w:tc>
      <w:tc>
        <w:tcPr>
          <w:tcW w:w="3259" w:type="dxa"/>
          <w:shd w:val="clear" w:color="auto" w:fill="auto"/>
        </w:tcPr>
        <w:p w:rsidRPr="009073B5" w:rsidR="00950A21" w:rsidP="005A36ED" w:rsidRDefault="00950A21" w14:paraId="7570AFBA" w14:textId="77777777">
          <w:pPr>
            <w:pStyle w:val="Fuzeile"/>
            <w:jc w:val="center"/>
          </w:pPr>
          <w:r w:rsidRPr="009073B5">
            <w:t>Speicherdatum</w:t>
          </w:r>
          <w:r>
            <w:t>: #</w:t>
          </w:r>
          <w:proofErr w:type="gramStart"/>
          <w:r>
            <w:t>#.#</w:t>
          </w:r>
          <w:proofErr w:type="gramEnd"/>
          <w:r>
            <w:t>#.##</w:t>
          </w:r>
        </w:p>
      </w:tc>
      <w:tc>
        <w:tcPr>
          <w:tcW w:w="3259" w:type="dxa"/>
          <w:shd w:val="clear" w:color="auto" w:fill="auto"/>
        </w:tcPr>
        <w:p w:rsidRPr="009073B5" w:rsidR="00950A21" w:rsidP="005A36ED" w:rsidRDefault="00950A21" w14:paraId="7570AFBB" w14:textId="77777777">
          <w:pPr>
            <w:pStyle w:val="Fuzeile"/>
            <w:jc w:val="right"/>
          </w:pPr>
          <w:r>
            <w:fldChar w:fldCharType="begin"/>
          </w:r>
          <w:r>
            <w:instrText xml:space="preserve"> PAGE   \* MERGEFORMAT </w:instrText>
          </w:r>
          <w:r>
            <w:fldChar w:fldCharType="separate"/>
          </w:r>
          <w:r>
            <w:rPr>
              <w:noProof/>
            </w:rPr>
            <w:t>1</w:t>
          </w:r>
          <w:r>
            <w:fldChar w:fldCharType="end"/>
          </w:r>
          <w:r>
            <w:t xml:space="preserve"> von </w:t>
          </w:r>
          <w:r>
            <w:fldChar w:fldCharType="begin"/>
          </w:r>
          <w:r>
            <w:instrText> NUMPAGES   \* MERGEFORMAT </w:instrText>
          </w:r>
          <w:r>
            <w:fldChar w:fldCharType="separate"/>
          </w:r>
          <w:r w:rsidR="00277CC8">
            <w:rPr>
              <w:noProof/>
            </w:rPr>
            <w:t>3</w:t>
          </w:r>
          <w:r>
            <w:fldChar w:fldCharType="end"/>
          </w:r>
        </w:p>
      </w:tc>
    </w:tr>
  </w:tbl>
  <w:p w:rsidR="00950A21" w:rsidRDefault="00950A21" w14:paraId="7570AFBD" w14:textId="77777777">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D3A26" w:rsidRDefault="00AD3A26" w14:paraId="07113290" w14:textId="77777777">
      <w:r>
        <w:separator/>
      </w:r>
    </w:p>
  </w:footnote>
  <w:footnote w:type="continuationSeparator" w:id="0">
    <w:p w:rsidR="00AD3A26" w:rsidRDefault="00AD3A26" w14:paraId="16F56231" w14:textId="77777777">
      <w:r>
        <w:continuationSeparator/>
      </w:r>
    </w:p>
  </w:footnote>
  <w:footnote w:type="continuationNotice" w:id="1">
    <w:p w:rsidR="00AD3A26" w:rsidRDefault="00AD3A26" w14:paraId="391F454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bottom w:val="single" w:color="000000" w:sz="4" w:space="0"/>
      </w:tblBorders>
      <w:tblLook w:val="01E0" w:firstRow="1" w:lastRow="1" w:firstColumn="1" w:lastColumn="1" w:noHBand="0" w:noVBand="0"/>
    </w:tblPr>
    <w:tblGrid>
      <w:gridCol w:w="4888"/>
      <w:gridCol w:w="4889"/>
    </w:tblGrid>
    <w:tr w:rsidR="00950A21" w:rsidTr="005A36ED" w14:paraId="7570AFAC" w14:textId="77777777">
      <w:tc>
        <w:tcPr>
          <w:tcW w:w="4888" w:type="dxa"/>
          <w:shd w:val="clear" w:color="auto" w:fill="auto"/>
        </w:tcPr>
        <w:p w:rsidR="00950A21" w:rsidRDefault="006074AF" w14:paraId="7570AFA9" w14:textId="77777777">
          <w:pPr>
            <w:pStyle w:val="Kopfzeile"/>
          </w:pPr>
          <w:r>
            <w:rPr>
              <w:noProof/>
              <w:lang w:eastAsia="de-CH"/>
            </w:rPr>
            <w:drawing>
              <wp:inline distT="0" distB="0" distL="0" distR="0" wp14:anchorId="7570AFBE" wp14:editId="7570AFBF">
                <wp:extent cx="1885950" cy="2667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P="005A36ED" w:rsidRDefault="00335E54" w14:paraId="7570AFAA" w14:textId="47A7A340">
          <w:pPr>
            <w:pStyle w:val="Kopfzeile"/>
            <w:jc w:val="right"/>
          </w:pPr>
          <w:r>
            <w:t xml:space="preserve">Webbasierte </w:t>
          </w:r>
          <w:proofErr w:type="spellStart"/>
          <w:r>
            <w:t>Fotografiefreigabe</w:t>
          </w:r>
          <w:proofErr w:type="spellEnd"/>
          <w:r>
            <w:t xml:space="preserve"> für Kunden</w:t>
          </w:r>
        </w:p>
        <w:p w:rsidR="00950A21" w:rsidP="005A36ED" w:rsidRDefault="00950A21" w14:paraId="7570AFAB" w14:textId="77777777">
          <w:pPr>
            <w:pStyle w:val="Kopfzeile"/>
            <w:jc w:val="right"/>
          </w:pPr>
          <w:r>
            <w:t>Projekt</w:t>
          </w:r>
          <w:r w:rsidR="007A471B">
            <w:t>initialisierungsan</w:t>
          </w:r>
          <w:r>
            <w:t>trag</w:t>
          </w:r>
        </w:p>
      </w:tc>
    </w:tr>
  </w:tbl>
  <w:p w:rsidRPr="009073B5" w:rsidR="00950A21" w:rsidRDefault="00950A21" w14:paraId="7570AFAD"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tbl>
    <w:tblPr>
      <w:tblW w:w="0" w:type="auto"/>
      <w:tblBorders>
        <w:bottom w:val="single" w:color="auto" w:sz="4" w:space="0"/>
      </w:tblBorders>
      <w:tblLook w:val="01E0" w:firstRow="1" w:lastRow="1" w:firstColumn="1" w:lastColumn="1" w:noHBand="0" w:noVBand="0"/>
    </w:tblPr>
    <w:tblGrid>
      <w:gridCol w:w="4888"/>
      <w:gridCol w:w="4889"/>
    </w:tblGrid>
    <w:tr w:rsidR="00950A21" w:rsidTr="005A36ED" w14:paraId="7570AFB7" w14:textId="77777777">
      <w:tc>
        <w:tcPr>
          <w:tcW w:w="4888" w:type="dxa"/>
          <w:shd w:val="clear" w:color="auto" w:fill="auto"/>
        </w:tcPr>
        <w:p w:rsidR="00950A21" w:rsidP="00D6420D" w:rsidRDefault="006074AF" w14:paraId="7570AFB4" w14:textId="77777777">
          <w:pPr>
            <w:pStyle w:val="Kopfzeile"/>
          </w:pPr>
          <w:r>
            <w:rPr>
              <w:noProof/>
              <w:lang w:eastAsia="de-CH"/>
            </w:rPr>
            <w:drawing>
              <wp:inline distT="0" distB="0" distL="0" distR="0" wp14:anchorId="7570AFC0" wp14:editId="7570AFC1">
                <wp:extent cx="1885950" cy="266700"/>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P="005A36ED" w:rsidRDefault="00950A21" w14:paraId="7570AFB5" w14:textId="77777777">
          <w:pPr>
            <w:pStyle w:val="Kopfzeile"/>
            <w:jc w:val="right"/>
          </w:pPr>
          <w:r>
            <w:t>&lt;Projektname&gt;</w:t>
          </w:r>
        </w:p>
        <w:p w:rsidR="00950A21" w:rsidP="005A36ED" w:rsidRDefault="00950A21" w14:paraId="7570AFB6" w14:textId="77777777">
          <w:pPr>
            <w:pStyle w:val="Kopfzeile"/>
            <w:jc w:val="right"/>
          </w:pPr>
          <w:r>
            <w:t>&lt;Dokumententitel&gt;</w:t>
          </w:r>
        </w:p>
      </w:tc>
    </w:tr>
  </w:tbl>
  <w:p w:rsidR="00950A21" w:rsidRDefault="00950A21" w14:paraId="7570AFB8" w14:textId="77777777">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114D63B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3305050B"/>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27493553">
    <w:abstractNumId w:val="0"/>
  </w:num>
  <w:num w:numId="2" w16cid:durableId="876087659">
    <w:abstractNumId w:val="1"/>
  </w:num>
  <w:num w:numId="3" w16cid:durableId="1564682072">
    <w:abstractNumId w:val="2"/>
  </w:num>
  <w:num w:numId="4" w16cid:durableId="1934320559">
    <w:abstractNumId w:val="3"/>
  </w:num>
  <w:num w:numId="5" w16cid:durableId="1128427580">
    <w:abstractNumId w:val="4"/>
  </w:num>
  <w:num w:numId="6" w16cid:durableId="22675725">
    <w:abstractNumId w:val="5"/>
  </w:num>
  <w:num w:numId="7" w16cid:durableId="1565485423">
    <w:abstractNumId w:val="6"/>
  </w:num>
  <w:num w:numId="8" w16cid:durableId="437264133">
    <w:abstractNumId w:val="7"/>
  </w:num>
  <w:num w:numId="9" w16cid:durableId="540435828">
    <w:abstractNumId w:val="0"/>
  </w:num>
  <w:num w:numId="10" w16cid:durableId="536821322">
    <w:abstractNumId w:val="0"/>
  </w:num>
  <w:num w:numId="11" w16cid:durableId="404493812">
    <w:abstractNumId w:val="0"/>
  </w:num>
  <w:num w:numId="12" w16cid:durableId="751051065">
    <w:abstractNumId w:val="0"/>
  </w:num>
  <w:num w:numId="13" w16cid:durableId="1360279513">
    <w:abstractNumId w:val="0"/>
  </w:num>
  <w:num w:numId="14" w16cid:durableId="597517647">
    <w:abstractNumId w:val="0"/>
  </w:num>
  <w:num w:numId="15" w16cid:durableId="1445922808">
    <w:abstractNumId w:val="0"/>
  </w:num>
  <w:num w:numId="16" w16cid:durableId="1047874880">
    <w:abstractNumId w:val="0"/>
  </w:num>
  <w:num w:numId="17" w16cid:durableId="1930699889">
    <w:abstractNumId w:val="0"/>
  </w:num>
  <w:num w:numId="18" w16cid:durableId="1745837667">
    <w:abstractNumId w:val="10"/>
  </w:num>
  <w:num w:numId="19" w16cid:durableId="1269772011">
    <w:abstractNumId w:val="9"/>
  </w:num>
  <w:num w:numId="20" w16cid:durableId="836766527">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967"/>
    <w:rsid w:val="00000B67"/>
    <w:rsid w:val="0000182D"/>
    <w:rsid w:val="00001FDB"/>
    <w:rsid w:val="0000220B"/>
    <w:rsid w:val="000038EF"/>
    <w:rsid w:val="00004FF5"/>
    <w:rsid w:val="00024D23"/>
    <w:rsid w:val="00026DCA"/>
    <w:rsid w:val="000273E0"/>
    <w:rsid w:val="000275A8"/>
    <w:rsid w:val="00030B11"/>
    <w:rsid w:val="00035B09"/>
    <w:rsid w:val="0004288E"/>
    <w:rsid w:val="00043548"/>
    <w:rsid w:val="00045AA9"/>
    <w:rsid w:val="000503FE"/>
    <w:rsid w:val="0006207E"/>
    <w:rsid w:val="0006280C"/>
    <w:rsid w:val="00067F04"/>
    <w:rsid w:val="00075722"/>
    <w:rsid w:val="00075F96"/>
    <w:rsid w:val="00077B7E"/>
    <w:rsid w:val="00077EA0"/>
    <w:rsid w:val="00094EFE"/>
    <w:rsid w:val="000A1CDB"/>
    <w:rsid w:val="000B0954"/>
    <w:rsid w:val="000B215B"/>
    <w:rsid w:val="000B2893"/>
    <w:rsid w:val="000B493B"/>
    <w:rsid w:val="000B5A9D"/>
    <w:rsid w:val="000B7B8D"/>
    <w:rsid w:val="000C3365"/>
    <w:rsid w:val="000C33DF"/>
    <w:rsid w:val="000C5ED3"/>
    <w:rsid w:val="000D0510"/>
    <w:rsid w:val="000E33D6"/>
    <w:rsid w:val="000E519A"/>
    <w:rsid w:val="000F05C5"/>
    <w:rsid w:val="000F6D38"/>
    <w:rsid w:val="000F75FE"/>
    <w:rsid w:val="00102340"/>
    <w:rsid w:val="0010613F"/>
    <w:rsid w:val="001211C0"/>
    <w:rsid w:val="00122288"/>
    <w:rsid w:val="001231B0"/>
    <w:rsid w:val="00123B6A"/>
    <w:rsid w:val="001313E3"/>
    <w:rsid w:val="00143D8C"/>
    <w:rsid w:val="001501D4"/>
    <w:rsid w:val="00150246"/>
    <w:rsid w:val="00151E0D"/>
    <w:rsid w:val="0016194B"/>
    <w:rsid w:val="001722B6"/>
    <w:rsid w:val="00173065"/>
    <w:rsid w:val="00180DD5"/>
    <w:rsid w:val="00182EEB"/>
    <w:rsid w:val="00185D3E"/>
    <w:rsid w:val="0018757A"/>
    <w:rsid w:val="001961DF"/>
    <w:rsid w:val="001A41C1"/>
    <w:rsid w:val="001C250C"/>
    <w:rsid w:val="001C63BE"/>
    <w:rsid w:val="001E12FF"/>
    <w:rsid w:val="001F28AA"/>
    <w:rsid w:val="001F34AD"/>
    <w:rsid w:val="00223B40"/>
    <w:rsid w:val="00224254"/>
    <w:rsid w:val="002259D2"/>
    <w:rsid w:val="00237BF8"/>
    <w:rsid w:val="0025291E"/>
    <w:rsid w:val="00252EE6"/>
    <w:rsid w:val="0025323D"/>
    <w:rsid w:val="00257E57"/>
    <w:rsid w:val="002610FF"/>
    <w:rsid w:val="00264A3B"/>
    <w:rsid w:val="00265037"/>
    <w:rsid w:val="002669B4"/>
    <w:rsid w:val="00266DD6"/>
    <w:rsid w:val="002675E7"/>
    <w:rsid w:val="00273278"/>
    <w:rsid w:val="00277CC8"/>
    <w:rsid w:val="0028463E"/>
    <w:rsid w:val="00284BCB"/>
    <w:rsid w:val="002928B6"/>
    <w:rsid w:val="002942B7"/>
    <w:rsid w:val="00295E53"/>
    <w:rsid w:val="002A3145"/>
    <w:rsid w:val="002A715B"/>
    <w:rsid w:val="002B045E"/>
    <w:rsid w:val="002B2C61"/>
    <w:rsid w:val="002B2FB8"/>
    <w:rsid w:val="002B3976"/>
    <w:rsid w:val="002B4374"/>
    <w:rsid w:val="002B72A6"/>
    <w:rsid w:val="002C6F9A"/>
    <w:rsid w:val="002D0D44"/>
    <w:rsid w:val="002D74E7"/>
    <w:rsid w:val="002E0B7F"/>
    <w:rsid w:val="002E3CB7"/>
    <w:rsid w:val="002E44D2"/>
    <w:rsid w:val="002F10B5"/>
    <w:rsid w:val="003025D2"/>
    <w:rsid w:val="00310FB4"/>
    <w:rsid w:val="00322E48"/>
    <w:rsid w:val="0033165E"/>
    <w:rsid w:val="00334E9C"/>
    <w:rsid w:val="00335E54"/>
    <w:rsid w:val="00337908"/>
    <w:rsid w:val="00343755"/>
    <w:rsid w:val="00353FB4"/>
    <w:rsid w:val="0035541B"/>
    <w:rsid w:val="00371C29"/>
    <w:rsid w:val="0037565F"/>
    <w:rsid w:val="00382D37"/>
    <w:rsid w:val="00391D09"/>
    <w:rsid w:val="003A2414"/>
    <w:rsid w:val="003A3249"/>
    <w:rsid w:val="003A422E"/>
    <w:rsid w:val="003A70EF"/>
    <w:rsid w:val="003B46B9"/>
    <w:rsid w:val="003B55BF"/>
    <w:rsid w:val="003B5960"/>
    <w:rsid w:val="003C723E"/>
    <w:rsid w:val="003D6610"/>
    <w:rsid w:val="003E2C59"/>
    <w:rsid w:val="003E2E6B"/>
    <w:rsid w:val="003E5A11"/>
    <w:rsid w:val="004003EE"/>
    <w:rsid w:val="00401120"/>
    <w:rsid w:val="00405638"/>
    <w:rsid w:val="00416BE3"/>
    <w:rsid w:val="004217D5"/>
    <w:rsid w:val="00422297"/>
    <w:rsid w:val="00422660"/>
    <w:rsid w:val="00424205"/>
    <w:rsid w:val="00425635"/>
    <w:rsid w:val="0043175E"/>
    <w:rsid w:val="0043335D"/>
    <w:rsid w:val="004342F1"/>
    <w:rsid w:val="004373C0"/>
    <w:rsid w:val="0044032D"/>
    <w:rsid w:val="00440E69"/>
    <w:rsid w:val="00445ECA"/>
    <w:rsid w:val="00446E92"/>
    <w:rsid w:val="00453F89"/>
    <w:rsid w:val="00470C71"/>
    <w:rsid w:val="004711B1"/>
    <w:rsid w:val="004740A4"/>
    <w:rsid w:val="00480FEB"/>
    <w:rsid w:val="00482BE3"/>
    <w:rsid w:val="00482E3D"/>
    <w:rsid w:val="00484E0E"/>
    <w:rsid w:val="00491B66"/>
    <w:rsid w:val="00494D74"/>
    <w:rsid w:val="004A0336"/>
    <w:rsid w:val="004A1119"/>
    <w:rsid w:val="004A2A4D"/>
    <w:rsid w:val="004A635C"/>
    <w:rsid w:val="004B0BB1"/>
    <w:rsid w:val="004C309B"/>
    <w:rsid w:val="004D3DDD"/>
    <w:rsid w:val="004D4FC2"/>
    <w:rsid w:val="004D71E8"/>
    <w:rsid w:val="004E2AC3"/>
    <w:rsid w:val="004E3B0C"/>
    <w:rsid w:val="004F2FB5"/>
    <w:rsid w:val="004F6CEE"/>
    <w:rsid w:val="004F7B96"/>
    <w:rsid w:val="005054D6"/>
    <w:rsid w:val="00505696"/>
    <w:rsid w:val="005059B7"/>
    <w:rsid w:val="00513BB4"/>
    <w:rsid w:val="005231F3"/>
    <w:rsid w:val="00526C03"/>
    <w:rsid w:val="00530363"/>
    <w:rsid w:val="005405DC"/>
    <w:rsid w:val="00547D7C"/>
    <w:rsid w:val="00550D5C"/>
    <w:rsid w:val="00553013"/>
    <w:rsid w:val="005535CC"/>
    <w:rsid w:val="00556712"/>
    <w:rsid w:val="00561CA4"/>
    <w:rsid w:val="00565089"/>
    <w:rsid w:val="00565DFF"/>
    <w:rsid w:val="005707F6"/>
    <w:rsid w:val="005839FF"/>
    <w:rsid w:val="00594812"/>
    <w:rsid w:val="005A1E4C"/>
    <w:rsid w:val="005A36ED"/>
    <w:rsid w:val="005B0680"/>
    <w:rsid w:val="005B3F3B"/>
    <w:rsid w:val="005C6EE6"/>
    <w:rsid w:val="005D28FE"/>
    <w:rsid w:val="005D78A5"/>
    <w:rsid w:val="005E33E1"/>
    <w:rsid w:val="005E4E79"/>
    <w:rsid w:val="005F0871"/>
    <w:rsid w:val="005F0CBE"/>
    <w:rsid w:val="005F1C95"/>
    <w:rsid w:val="005F40F2"/>
    <w:rsid w:val="00601424"/>
    <w:rsid w:val="00603F85"/>
    <w:rsid w:val="00605FC4"/>
    <w:rsid w:val="006074AF"/>
    <w:rsid w:val="00610BC3"/>
    <w:rsid w:val="00620C41"/>
    <w:rsid w:val="00620D5C"/>
    <w:rsid w:val="006246D2"/>
    <w:rsid w:val="00634A01"/>
    <w:rsid w:val="00636587"/>
    <w:rsid w:val="00636A50"/>
    <w:rsid w:val="0064550C"/>
    <w:rsid w:val="0065449A"/>
    <w:rsid w:val="0065549F"/>
    <w:rsid w:val="00656585"/>
    <w:rsid w:val="00656B8A"/>
    <w:rsid w:val="006618AF"/>
    <w:rsid w:val="006705F5"/>
    <w:rsid w:val="00671F85"/>
    <w:rsid w:val="00672836"/>
    <w:rsid w:val="00680336"/>
    <w:rsid w:val="0068207A"/>
    <w:rsid w:val="00683922"/>
    <w:rsid w:val="006841A5"/>
    <w:rsid w:val="006845E3"/>
    <w:rsid w:val="006965BD"/>
    <w:rsid w:val="006A414C"/>
    <w:rsid w:val="006B3061"/>
    <w:rsid w:val="006C6E15"/>
    <w:rsid w:val="006C776E"/>
    <w:rsid w:val="006D33A8"/>
    <w:rsid w:val="006D7142"/>
    <w:rsid w:val="006E5547"/>
    <w:rsid w:val="006E5967"/>
    <w:rsid w:val="006E7488"/>
    <w:rsid w:val="006F1029"/>
    <w:rsid w:val="006F39DC"/>
    <w:rsid w:val="006F4BDE"/>
    <w:rsid w:val="00700AB6"/>
    <w:rsid w:val="00711EE8"/>
    <w:rsid w:val="007134A2"/>
    <w:rsid w:val="007174E3"/>
    <w:rsid w:val="00720AEE"/>
    <w:rsid w:val="0072242D"/>
    <w:rsid w:val="007235C9"/>
    <w:rsid w:val="00724440"/>
    <w:rsid w:val="0073060D"/>
    <w:rsid w:val="0073153C"/>
    <w:rsid w:val="007324A3"/>
    <w:rsid w:val="007332B2"/>
    <w:rsid w:val="00733D4F"/>
    <w:rsid w:val="00734F07"/>
    <w:rsid w:val="0073516B"/>
    <w:rsid w:val="00740044"/>
    <w:rsid w:val="0074578B"/>
    <w:rsid w:val="007463C6"/>
    <w:rsid w:val="00760516"/>
    <w:rsid w:val="00761694"/>
    <w:rsid w:val="007735B5"/>
    <w:rsid w:val="007764EC"/>
    <w:rsid w:val="00781038"/>
    <w:rsid w:val="00782BF9"/>
    <w:rsid w:val="0078630E"/>
    <w:rsid w:val="00786FAA"/>
    <w:rsid w:val="007876F4"/>
    <w:rsid w:val="00797231"/>
    <w:rsid w:val="007A471B"/>
    <w:rsid w:val="007C07E1"/>
    <w:rsid w:val="007C4DBB"/>
    <w:rsid w:val="007C536C"/>
    <w:rsid w:val="007D4B27"/>
    <w:rsid w:val="007D4CA6"/>
    <w:rsid w:val="007E003C"/>
    <w:rsid w:val="007F2D3A"/>
    <w:rsid w:val="007F69FC"/>
    <w:rsid w:val="007F7F8F"/>
    <w:rsid w:val="008001D3"/>
    <w:rsid w:val="00801CB5"/>
    <w:rsid w:val="00805973"/>
    <w:rsid w:val="00806170"/>
    <w:rsid w:val="00810BEE"/>
    <w:rsid w:val="0081138B"/>
    <w:rsid w:val="00811AC9"/>
    <w:rsid w:val="00811B45"/>
    <w:rsid w:val="008136A0"/>
    <w:rsid w:val="00816547"/>
    <w:rsid w:val="008325C6"/>
    <w:rsid w:val="008367B5"/>
    <w:rsid w:val="00836D05"/>
    <w:rsid w:val="00840B72"/>
    <w:rsid w:val="00840FFD"/>
    <w:rsid w:val="0084210A"/>
    <w:rsid w:val="00845DBB"/>
    <w:rsid w:val="00845F77"/>
    <w:rsid w:val="00850D23"/>
    <w:rsid w:val="0085254F"/>
    <w:rsid w:val="00854F1A"/>
    <w:rsid w:val="0085511A"/>
    <w:rsid w:val="008624B3"/>
    <w:rsid w:val="008656C6"/>
    <w:rsid w:val="008712AA"/>
    <w:rsid w:val="00871CA5"/>
    <w:rsid w:val="0087782C"/>
    <w:rsid w:val="00883D30"/>
    <w:rsid w:val="00886A8D"/>
    <w:rsid w:val="0088737C"/>
    <w:rsid w:val="00890E09"/>
    <w:rsid w:val="008942EE"/>
    <w:rsid w:val="008A54E1"/>
    <w:rsid w:val="008B172A"/>
    <w:rsid w:val="008B2ADB"/>
    <w:rsid w:val="008B590E"/>
    <w:rsid w:val="008C67A6"/>
    <w:rsid w:val="008C766C"/>
    <w:rsid w:val="008E01A7"/>
    <w:rsid w:val="008E7098"/>
    <w:rsid w:val="008F46B2"/>
    <w:rsid w:val="008F736E"/>
    <w:rsid w:val="008F7CB1"/>
    <w:rsid w:val="0090513B"/>
    <w:rsid w:val="0090678F"/>
    <w:rsid w:val="00906B9C"/>
    <w:rsid w:val="009073B5"/>
    <w:rsid w:val="0091213A"/>
    <w:rsid w:val="00914D8B"/>
    <w:rsid w:val="00921617"/>
    <w:rsid w:val="0092411A"/>
    <w:rsid w:val="00930EDA"/>
    <w:rsid w:val="00934A02"/>
    <w:rsid w:val="00935BB0"/>
    <w:rsid w:val="00937BD0"/>
    <w:rsid w:val="00945686"/>
    <w:rsid w:val="00950A21"/>
    <w:rsid w:val="00964C3D"/>
    <w:rsid w:val="00964F26"/>
    <w:rsid w:val="00966794"/>
    <w:rsid w:val="009708FC"/>
    <w:rsid w:val="00981181"/>
    <w:rsid w:val="00992B63"/>
    <w:rsid w:val="009A1433"/>
    <w:rsid w:val="009B042E"/>
    <w:rsid w:val="009B5008"/>
    <w:rsid w:val="009C322C"/>
    <w:rsid w:val="009D0A8D"/>
    <w:rsid w:val="009D0FC4"/>
    <w:rsid w:val="009D1247"/>
    <w:rsid w:val="009E08E1"/>
    <w:rsid w:val="009E5EA4"/>
    <w:rsid w:val="009F1BC3"/>
    <w:rsid w:val="009F5E9A"/>
    <w:rsid w:val="00A221A7"/>
    <w:rsid w:val="00A234B1"/>
    <w:rsid w:val="00A258BB"/>
    <w:rsid w:val="00A33095"/>
    <w:rsid w:val="00A34040"/>
    <w:rsid w:val="00A34156"/>
    <w:rsid w:val="00A34B17"/>
    <w:rsid w:val="00A36AB1"/>
    <w:rsid w:val="00A406BE"/>
    <w:rsid w:val="00A40F11"/>
    <w:rsid w:val="00A47285"/>
    <w:rsid w:val="00A5052E"/>
    <w:rsid w:val="00A56AEB"/>
    <w:rsid w:val="00A605CE"/>
    <w:rsid w:val="00A6273C"/>
    <w:rsid w:val="00A63FC7"/>
    <w:rsid w:val="00A65218"/>
    <w:rsid w:val="00A720BD"/>
    <w:rsid w:val="00A76D61"/>
    <w:rsid w:val="00A81A23"/>
    <w:rsid w:val="00A873DD"/>
    <w:rsid w:val="00A91406"/>
    <w:rsid w:val="00A95EFB"/>
    <w:rsid w:val="00AB3D73"/>
    <w:rsid w:val="00AC361E"/>
    <w:rsid w:val="00AC4CC2"/>
    <w:rsid w:val="00AC5019"/>
    <w:rsid w:val="00AD3A26"/>
    <w:rsid w:val="00AD4D5D"/>
    <w:rsid w:val="00AE4D12"/>
    <w:rsid w:val="00AE6FA5"/>
    <w:rsid w:val="00AF229E"/>
    <w:rsid w:val="00AF34CD"/>
    <w:rsid w:val="00AF3E86"/>
    <w:rsid w:val="00B000B7"/>
    <w:rsid w:val="00B0285F"/>
    <w:rsid w:val="00B07E4C"/>
    <w:rsid w:val="00B20E1A"/>
    <w:rsid w:val="00B25208"/>
    <w:rsid w:val="00B26ADB"/>
    <w:rsid w:val="00B3708D"/>
    <w:rsid w:val="00B402A3"/>
    <w:rsid w:val="00B43FC0"/>
    <w:rsid w:val="00B45627"/>
    <w:rsid w:val="00B610BE"/>
    <w:rsid w:val="00B61980"/>
    <w:rsid w:val="00B63745"/>
    <w:rsid w:val="00B658F9"/>
    <w:rsid w:val="00B71990"/>
    <w:rsid w:val="00B728BF"/>
    <w:rsid w:val="00B7490B"/>
    <w:rsid w:val="00B81621"/>
    <w:rsid w:val="00B84918"/>
    <w:rsid w:val="00BA0264"/>
    <w:rsid w:val="00BA37D1"/>
    <w:rsid w:val="00BA5F31"/>
    <w:rsid w:val="00BA769F"/>
    <w:rsid w:val="00BB7F95"/>
    <w:rsid w:val="00BD0EC2"/>
    <w:rsid w:val="00BD209B"/>
    <w:rsid w:val="00BD27D7"/>
    <w:rsid w:val="00BD5F0F"/>
    <w:rsid w:val="00BE0B15"/>
    <w:rsid w:val="00BE6256"/>
    <w:rsid w:val="00BE6843"/>
    <w:rsid w:val="00BF6768"/>
    <w:rsid w:val="00C00A57"/>
    <w:rsid w:val="00C01843"/>
    <w:rsid w:val="00C10318"/>
    <w:rsid w:val="00C15B3E"/>
    <w:rsid w:val="00C223DB"/>
    <w:rsid w:val="00C32A75"/>
    <w:rsid w:val="00C33124"/>
    <w:rsid w:val="00C351AF"/>
    <w:rsid w:val="00C468DC"/>
    <w:rsid w:val="00C533A5"/>
    <w:rsid w:val="00C542B2"/>
    <w:rsid w:val="00C62E32"/>
    <w:rsid w:val="00C70BB0"/>
    <w:rsid w:val="00C81B9E"/>
    <w:rsid w:val="00C8559C"/>
    <w:rsid w:val="00CA4ECD"/>
    <w:rsid w:val="00CB3CC3"/>
    <w:rsid w:val="00CB40F8"/>
    <w:rsid w:val="00CC42FF"/>
    <w:rsid w:val="00CD0D60"/>
    <w:rsid w:val="00CD16D0"/>
    <w:rsid w:val="00CD562F"/>
    <w:rsid w:val="00CD751E"/>
    <w:rsid w:val="00CE5093"/>
    <w:rsid w:val="00CF1B61"/>
    <w:rsid w:val="00CF289C"/>
    <w:rsid w:val="00D02643"/>
    <w:rsid w:val="00D15097"/>
    <w:rsid w:val="00D31A3F"/>
    <w:rsid w:val="00D31F68"/>
    <w:rsid w:val="00D35E17"/>
    <w:rsid w:val="00D46E60"/>
    <w:rsid w:val="00D6420D"/>
    <w:rsid w:val="00D6581E"/>
    <w:rsid w:val="00D71285"/>
    <w:rsid w:val="00D716E1"/>
    <w:rsid w:val="00D7594B"/>
    <w:rsid w:val="00D86FC2"/>
    <w:rsid w:val="00D92FE1"/>
    <w:rsid w:val="00D9790A"/>
    <w:rsid w:val="00DA5A82"/>
    <w:rsid w:val="00DB3ACE"/>
    <w:rsid w:val="00DB513C"/>
    <w:rsid w:val="00DC06C9"/>
    <w:rsid w:val="00DC4E76"/>
    <w:rsid w:val="00DD5CEF"/>
    <w:rsid w:val="00DD5D04"/>
    <w:rsid w:val="00DE158A"/>
    <w:rsid w:val="00DE2FDC"/>
    <w:rsid w:val="00DE3884"/>
    <w:rsid w:val="00DE6ECD"/>
    <w:rsid w:val="00DF298E"/>
    <w:rsid w:val="00DF3AE0"/>
    <w:rsid w:val="00DF7D9E"/>
    <w:rsid w:val="00E02A95"/>
    <w:rsid w:val="00E07EE1"/>
    <w:rsid w:val="00E15997"/>
    <w:rsid w:val="00E179AD"/>
    <w:rsid w:val="00E22881"/>
    <w:rsid w:val="00E3456D"/>
    <w:rsid w:val="00E37CBF"/>
    <w:rsid w:val="00E40180"/>
    <w:rsid w:val="00E4427A"/>
    <w:rsid w:val="00E458D9"/>
    <w:rsid w:val="00E47A5B"/>
    <w:rsid w:val="00E508AF"/>
    <w:rsid w:val="00E5612D"/>
    <w:rsid w:val="00E63551"/>
    <w:rsid w:val="00E66ABB"/>
    <w:rsid w:val="00E7140B"/>
    <w:rsid w:val="00E71448"/>
    <w:rsid w:val="00E71B60"/>
    <w:rsid w:val="00E755E8"/>
    <w:rsid w:val="00E75AE2"/>
    <w:rsid w:val="00E766A7"/>
    <w:rsid w:val="00E82F14"/>
    <w:rsid w:val="00E831E2"/>
    <w:rsid w:val="00E84592"/>
    <w:rsid w:val="00E8493C"/>
    <w:rsid w:val="00E85283"/>
    <w:rsid w:val="00E8587F"/>
    <w:rsid w:val="00E85E88"/>
    <w:rsid w:val="00EA3700"/>
    <w:rsid w:val="00EB1F43"/>
    <w:rsid w:val="00EB3AE9"/>
    <w:rsid w:val="00EB3EF7"/>
    <w:rsid w:val="00EB7327"/>
    <w:rsid w:val="00EB7547"/>
    <w:rsid w:val="00EB7BAD"/>
    <w:rsid w:val="00EC0BCF"/>
    <w:rsid w:val="00EC6159"/>
    <w:rsid w:val="00ED13E9"/>
    <w:rsid w:val="00ED74EB"/>
    <w:rsid w:val="00EE0629"/>
    <w:rsid w:val="00EE242E"/>
    <w:rsid w:val="00EE5A9E"/>
    <w:rsid w:val="00EF37C0"/>
    <w:rsid w:val="00EF774B"/>
    <w:rsid w:val="00F07270"/>
    <w:rsid w:val="00F1072E"/>
    <w:rsid w:val="00F13647"/>
    <w:rsid w:val="00F151FF"/>
    <w:rsid w:val="00F24BC4"/>
    <w:rsid w:val="00F24D0D"/>
    <w:rsid w:val="00F259A7"/>
    <w:rsid w:val="00F2759D"/>
    <w:rsid w:val="00F30954"/>
    <w:rsid w:val="00F32777"/>
    <w:rsid w:val="00F32BA5"/>
    <w:rsid w:val="00F33659"/>
    <w:rsid w:val="00F34884"/>
    <w:rsid w:val="00F44606"/>
    <w:rsid w:val="00F462C0"/>
    <w:rsid w:val="00F5681B"/>
    <w:rsid w:val="00F64A3D"/>
    <w:rsid w:val="00F73227"/>
    <w:rsid w:val="00F77DCB"/>
    <w:rsid w:val="00F91D2D"/>
    <w:rsid w:val="00F956FF"/>
    <w:rsid w:val="00FB3C94"/>
    <w:rsid w:val="00FB5272"/>
    <w:rsid w:val="00FB6470"/>
    <w:rsid w:val="00FB6E70"/>
    <w:rsid w:val="00FC046C"/>
    <w:rsid w:val="00FD1126"/>
    <w:rsid w:val="00FD26FB"/>
    <w:rsid w:val="00FD2E9E"/>
    <w:rsid w:val="00FD5D72"/>
    <w:rsid w:val="00FE5347"/>
    <w:rsid w:val="00FF48CE"/>
    <w:rsid w:val="364E5EC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70AF1D"/>
  <w15:docId w15:val="{DD56E3D3-622C-4D2C-B535-D5E72C2AB56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Standard" w:default="1">
    <w:name w:val="Normal"/>
    <w:qFormat/>
    <w:rsid w:val="0000182D"/>
    <w:pPr>
      <w:suppressAutoHyphens/>
      <w:ind w:left="708"/>
    </w:pPr>
    <w:rPr>
      <w:rFonts w:ascii="Arial" w:hAnsi="Arial" w:eastAsia="PMingLiU"/>
      <w:lang w:eastAsia="ar-SA"/>
    </w:rPr>
  </w:style>
  <w:style w:type="paragraph" w:styleId="berschrift1">
    <w:name w:val="heading 1"/>
    <w:basedOn w:val="Standard"/>
    <w:next w:val="Standard"/>
    <w:qFormat/>
    <w:rsid w:val="00BA0264"/>
    <w:pPr>
      <w:keepNext/>
      <w:numPr>
        <w:numId w:val="1"/>
      </w:numPr>
      <w:spacing w:before="240" w:after="240" w:line="360" w:lineRule="auto"/>
      <w:outlineLvl w:val="0"/>
    </w:pPr>
    <w:rPr>
      <w:rFonts w:cs="Arial"/>
      <w:b/>
      <w:bCs/>
      <w:kern w:val="1"/>
      <w:sz w:val="32"/>
      <w:szCs w:val="32"/>
    </w:rPr>
  </w:style>
  <w:style w:type="paragraph" w:styleId="berschrift2">
    <w:name w:val="heading 2"/>
    <w:basedOn w:val="Standard"/>
    <w:next w:val="Standard"/>
    <w:qFormat/>
    <w:rsid w:val="00371C29"/>
    <w:pPr>
      <w:keepNext/>
      <w:numPr>
        <w:ilvl w:val="1"/>
        <w:numId w:val="1"/>
      </w:numPr>
      <w:spacing w:before="120" w:after="120"/>
      <w:ind w:left="1152"/>
      <w:outlineLvl w:val="1"/>
    </w:pPr>
    <w:rPr>
      <w:rFonts w:cs="Arial"/>
      <w:b/>
      <w:bCs/>
      <w:iCs/>
      <w:kern w:val="1"/>
      <w:sz w:val="24"/>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Absatz-Standardschriftart1" w:customStyle="1">
    <w:name w:val="Absatz-Standardschriftart1"/>
  </w:style>
  <w:style w:type="character" w:styleId="Seitenzahl">
    <w:name w:val="page number"/>
    <w:basedOn w:val="Absatz-Standardschriftart1"/>
  </w:style>
  <w:style w:type="character" w:styleId="Kommentarzeichen1" w:customStyle="1">
    <w:name w:val="Kommentarzeichen1"/>
    <w:rPr>
      <w:sz w:val="16"/>
      <w:szCs w:val="16"/>
    </w:rPr>
  </w:style>
  <w:style w:type="character" w:styleId="Car" w:customStyle="1">
    <w:name w:val="Car"/>
    <w:rPr>
      <w:rFonts w:ascii="Arial" w:hAnsi="Arial" w:eastAsia="PMingLiU" w:cs="Arial"/>
      <w:b/>
      <w:bCs/>
      <w:kern w:val="1"/>
      <w:sz w:val="24"/>
      <w:szCs w:val="32"/>
      <w:lang w:val="fr-CH" w:eastAsia="ar-SA" w:bidi="ar-SA"/>
    </w:rPr>
  </w:style>
  <w:style w:type="character" w:styleId="Aufzhlungszeichen1" w:customStyle="1">
    <w:name w:val="Aufzählungszeichen1"/>
    <w:rPr>
      <w:rFonts w:ascii="StarSymbol" w:hAnsi="StarSymbol" w:eastAsia="StarSymbol" w:cs="StarSymbol"/>
      <w:sz w:val="18"/>
      <w:szCs w:val="18"/>
    </w:rPr>
  </w:style>
  <w:style w:type="paragraph" w:styleId="berschrift" w:customStyle="1">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styleId="Beschriftung1" w:customStyle="1">
    <w:name w:val="Beschriftung1"/>
    <w:basedOn w:val="Standard"/>
    <w:pPr>
      <w:suppressLineNumbers/>
      <w:spacing w:before="120" w:after="120"/>
    </w:pPr>
    <w:rPr>
      <w:rFonts w:cs="Tahoma"/>
      <w:i/>
      <w:iCs/>
      <w:sz w:val="24"/>
      <w:szCs w:val="24"/>
    </w:rPr>
  </w:style>
  <w:style w:type="paragraph" w:styleId="Verzeichnis" w:customStyle="1">
    <w:name w:val="Verzeichnis"/>
    <w:basedOn w:val="Standard"/>
    <w:pPr>
      <w:suppressLineNumbers/>
    </w:pPr>
    <w:rPr>
      <w:rFonts w:cs="Tahoma"/>
    </w:rPr>
  </w:style>
  <w:style w:type="paragraph" w:styleId="Kommentartext1" w:customStyle="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styleId="CDBTitel" w:customStyle="1">
    <w:name w:val="CDB_Titel"/>
    <w:basedOn w:val="Titel"/>
    <w:pPr>
      <w:keepNext w:val="0"/>
      <w:spacing w:after="260" w:line="480" w:lineRule="exact"/>
    </w:pPr>
    <w:rPr>
      <w:rFonts w:eastAsia="Times New Roman"/>
      <w:sz w:val="42"/>
    </w:rPr>
  </w:style>
  <w:style w:type="paragraph" w:styleId="TabellenInhalt" w:customStyle="1">
    <w:name w:val="Tabellen Inhalt"/>
    <w:basedOn w:val="Standard"/>
    <w:pPr>
      <w:suppressLineNumbers/>
      <w:spacing w:before="20" w:after="20" w:line="260" w:lineRule="exact"/>
    </w:pPr>
    <w:rPr>
      <w:rFonts w:eastAsia="Times New Roman"/>
    </w:rPr>
  </w:style>
  <w:style w:type="paragraph" w:styleId="Tabellenberschrift" w:customStyle="1">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styleId="Textedebulles" w:customStyle="1">
    <w:name w:val="Texte de bulles"/>
    <w:basedOn w:val="Standard"/>
    <w:rPr>
      <w:rFonts w:ascii="Tahoma" w:hAnsi="Tahoma" w:cs="Tahoma"/>
      <w:sz w:val="16"/>
      <w:szCs w:val="16"/>
    </w:rPr>
  </w:style>
  <w:style w:type="paragraph" w:styleId="CDBuLinie" w:customStyle="1">
    <w:name w:val="CDB_uLinie"/>
    <w:basedOn w:val="Standard"/>
    <w:pPr>
      <w:pBdr>
        <w:bottom w:val="single" w:color="000000" w:sz="4" w:space="1"/>
      </w:pBdr>
      <w:spacing w:after="320"/>
      <w:ind w:left="28" w:right="28"/>
    </w:pPr>
    <w:rPr>
      <w:rFonts w:eastAsia="Times New Roman"/>
      <w:sz w:val="15"/>
      <w:szCs w:val="15"/>
    </w:rPr>
  </w:style>
  <w:style w:type="paragraph" w:styleId="Listennummer51" w:customStyle="1">
    <w:name w:val="Listennummer 51"/>
    <w:basedOn w:val="Standard"/>
    <w:rPr>
      <w:rFonts w:ascii="Frutiger 45 Light" w:hAnsi="Frutiger 45 Light" w:eastAsia="Times New Roman"/>
      <w:szCs w:val="24"/>
      <w:lang w:val="fr-CH"/>
    </w:rPr>
  </w:style>
  <w:style w:type="paragraph" w:styleId="CDBAbsenderinformation" w:customStyle="1">
    <w:name w:val="CDB_Absenderinformation"/>
    <w:basedOn w:val="Fuzeile"/>
    <w:pPr>
      <w:spacing w:line="200" w:lineRule="exact"/>
    </w:pPr>
    <w:rPr>
      <w:rFonts w:eastAsia="Times New Roman"/>
      <w:sz w:val="15"/>
      <w:szCs w:val="15"/>
    </w:rPr>
  </w:style>
  <w:style w:type="paragraph" w:styleId="Inhaltsverzeichnis10" w:customStyle="1">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uiPriority w:val="99"/>
    <w:rsid w:val="00A33095"/>
    <w:rPr>
      <w:color w:val="0000FF"/>
      <w:u w:val="single"/>
    </w:rPr>
  </w:style>
  <w:style w:type="paragraph" w:styleId="zCDBPlatzhalter" w:customStyle="1">
    <w:name w:val="z_CDB_Platzhalter"/>
    <w:basedOn w:val="Standard"/>
    <w:next w:val="Standard"/>
    <w:rsid w:val="007A471B"/>
    <w:pPr>
      <w:suppressAutoHyphens w:val="0"/>
    </w:pPr>
    <w:rPr>
      <w:rFonts w:eastAsia="Times New Roman"/>
      <w:sz w:val="2"/>
      <w:szCs w:val="2"/>
      <w:lang w:eastAsia="de-CH"/>
    </w:rPr>
  </w:style>
  <w:style w:type="paragraph" w:styleId="aTraktNum1EFD" w:customStyle="1">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styleId="TextCDB" w:customStyle="1">
    <w:name w:val="Text_CDB"/>
    <w:basedOn w:val="Standard"/>
    <w:qFormat/>
    <w:rsid w:val="007A471B"/>
    <w:pPr>
      <w:suppressAutoHyphens w:val="0"/>
      <w:spacing w:after="120" w:line="264" w:lineRule="auto"/>
    </w:pPr>
    <w:rPr>
      <w:rFonts w:eastAsia="Times New Roman"/>
      <w:sz w:val="22"/>
      <w:szCs w:val="22"/>
      <w:lang w:val="en-US" w:eastAsia="de-DE"/>
    </w:rPr>
  </w:style>
  <w:style w:type="paragraph" w:styleId="aTraktNum2EFD" w:customStyle="1">
    <w:name w:val="_a_Trakt_Num2_EFD"/>
    <w:basedOn w:val="aTraktNum1EFD"/>
    <w:next w:val="TextCDB"/>
    <w:semiHidden/>
    <w:qFormat/>
    <w:rsid w:val="007A471B"/>
    <w:pPr>
      <w:numPr>
        <w:ilvl w:val="1"/>
      </w:numPr>
      <w:ind w:left="0" w:firstLine="0"/>
      <w:outlineLvl w:val="1"/>
    </w:pPr>
    <w:rPr>
      <w:b w:val="0"/>
    </w:rPr>
  </w:style>
  <w:style w:type="paragraph" w:styleId="aTraktNum3EFD" w:customStyle="1">
    <w:name w:val="_a_Trakt_Num3_EFD"/>
    <w:basedOn w:val="aTraktNum1EFD"/>
    <w:next w:val="TextCDB"/>
    <w:semiHidden/>
    <w:rsid w:val="007A471B"/>
    <w:pPr>
      <w:numPr>
        <w:ilvl w:val="2"/>
      </w:numPr>
      <w:ind w:left="0" w:firstLine="0"/>
      <w:outlineLvl w:val="2"/>
    </w:pPr>
    <w:rPr>
      <w:b w:val="0"/>
      <w:lang w:val="de-DE"/>
    </w:rPr>
  </w:style>
  <w:style w:type="paragraph" w:styleId="aTraktNum4EFD" w:customStyle="1">
    <w:name w:val="_a_Trakt_Num4_EFD"/>
    <w:basedOn w:val="aTraktNum1EFD"/>
    <w:next w:val="TextCDB"/>
    <w:semiHidden/>
    <w:rsid w:val="007A471B"/>
    <w:pPr>
      <w:numPr>
        <w:ilvl w:val="3"/>
      </w:numPr>
      <w:tabs>
        <w:tab w:val="clear" w:pos="864"/>
        <w:tab w:val="left" w:pos="920"/>
      </w:tabs>
      <w:ind w:left="0" w:firstLine="0"/>
      <w:outlineLvl w:val="3"/>
    </w:pPr>
    <w:rPr>
      <w:b w:val="0"/>
    </w:rPr>
  </w:style>
  <w:style w:type="table" w:styleId="Gitternetztabelle1hellAkzent5">
    <w:name w:val="Grid Table 1 Light Accent 5"/>
    <w:basedOn w:val="NormaleTabelle"/>
    <w:uiPriority w:val="46"/>
    <w:rsid w:val="00A95EFB"/>
    <w:tblPr>
      <w:tblStyleRowBandSize w:val="1"/>
      <w:tblStyleColBandSize w:val="1"/>
      <w:tbl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insideH w:val="single" w:color="B6DDE8" w:themeColor="accent5" w:themeTint="66" w:sz="4" w:space="0"/>
        <w:insideV w:val="single" w:color="B6DDE8" w:themeColor="accent5" w:themeTint="66" w:sz="4" w:space="0"/>
      </w:tblBorders>
    </w:tblPr>
    <w:tblStylePr w:type="firstRow">
      <w:rPr>
        <w:b/>
        <w:bCs/>
      </w:rPr>
      <w:tblPr/>
      <w:tcPr>
        <w:tcBorders>
          <w:bottom w:val="single" w:color="92CDDC" w:themeColor="accent5" w:themeTint="99" w:sz="12" w:space="0"/>
        </w:tcBorders>
      </w:tcPr>
    </w:tblStylePr>
    <w:tblStylePr w:type="lastRow">
      <w:rPr>
        <w:b/>
        <w:bCs/>
      </w:rPr>
      <w:tblPr/>
      <w:tcPr>
        <w:tcBorders>
          <w:top w:val="double" w:color="92CDDC" w:themeColor="accent5" w:themeTint="99" w:sz="2" w:space="0"/>
        </w:tcBorders>
      </w:tcPr>
    </w:tblStylePr>
    <w:tblStylePr w:type="firstCol">
      <w:rPr>
        <w:b/>
        <w:bCs/>
      </w:rPr>
    </w:tblStylePr>
    <w:tblStylePr w:type="lastCol">
      <w:rPr>
        <w:b/>
        <w:bCs/>
      </w:rPr>
    </w:tblStylePr>
  </w:style>
  <w:style w:type="table" w:styleId="Listentabelle4Akzent5">
    <w:name w:val="List Table 4 Accent 5"/>
    <w:basedOn w:val="NormaleTabelle"/>
    <w:uiPriority w:val="49"/>
    <w:rsid w:val="00A95EFB"/>
    <w:tblPr>
      <w:tblStyleRowBandSize w:val="1"/>
      <w:tblStyleColBandSize w:val="1"/>
      <w:tblBorders>
        <w:top w:val="single" w:color="92CDDC" w:themeColor="accent5" w:themeTint="99" w:sz="4" w:space="0"/>
        <w:left w:val="single" w:color="92CDDC" w:themeColor="accent5" w:themeTint="99" w:sz="4" w:space="0"/>
        <w:bottom w:val="single" w:color="92CDDC" w:themeColor="accent5" w:themeTint="99" w:sz="4" w:space="0"/>
        <w:right w:val="single" w:color="92CDDC" w:themeColor="accent5" w:themeTint="99" w:sz="4" w:space="0"/>
        <w:insideH w:val="single" w:color="92CDDC" w:themeColor="accent5" w:themeTint="99" w:sz="4" w:space="0"/>
      </w:tblBorders>
    </w:tblPr>
    <w:tblStylePr w:type="firstRow">
      <w:rPr>
        <w:b/>
        <w:bCs/>
        <w:color w:val="FFFFFF" w:themeColor="background1"/>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insideH w:val="nil"/>
        </w:tcBorders>
        <w:shd w:val="clear" w:color="auto" w:fill="4BACC6" w:themeFill="accent5"/>
      </w:tcPr>
    </w:tblStylePr>
    <w:tblStylePr w:type="lastRow">
      <w:rPr>
        <w:b/>
        <w:bCs/>
      </w:rPr>
      <w:tblPr/>
      <w:tcPr>
        <w:tcBorders>
          <w:top w:val="doub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1">
    <w:name w:val="Grid Table 4 Accent 1"/>
    <w:basedOn w:val="NormaleTabelle"/>
    <w:uiPriority w:val="49"/>
    <w:rsid w:val="007F69FC"/>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haltsverzeichnisberschrift">
    <w:name w:val="TOC Heading"/>
    <w:basedOn w:val="berschrift1"/>
    <w:next w:val="Standard"/>
    <w:uiPriority w:val="39"/>
    <w:unhideWhenUsed/>
    <w:qFormat/>
    <w:rsid w:val="00371C29"/>
    <w:pPr>
      <w:keepLines/>
      <w:numPr>
        <w:numId w:val="0"/>
      </w:numPr>
      <w:suppressAutoHyphens w:val="0"/>
      <w:spacing w:after="0" w:line="259" w:lineRule="auto"/>
      <w:outlineLvl w:val="9"/>
    </w:pPr>
    <w:rPr>
      <w:rFonts w:asciiTheme="majorHAnsi" w:hAnsiTheme="majorHAnsi" w:eastAsiaTheme="majorEastAsia" w:cstheme="majorBidi"/>
      <w:b w:val="0"/>
      <w:bCs w:val="0"/>
      <w:color w:val="365F91" w:themeColor="accent1" w:themeShade="BF"/>
      <w:kern w:val="0"/>
      <w:lang w:eastAsia="de-CH"/>
    </w:rPr>
  </w:style>
  <w:style w:type="paragraph" w:styleId="Listenabsatz">
    <w:name w:val="List Paragraph"/>
    <w:basedOn w:val="Standard"/>
    <w:uiPriority w:val="34"/>
    <w:qFormat/>
    <w:rsid w:val="00914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29290">
      <w:bodyDiv w:val="1"/>
      <w:marLeft w:val="0"/>
      <w:marRight w:val="0"/>
      <w:marTop w:val="0"/>
      <w:marBottom w:val="0"/>
      <w:divBdr>
        <w:top w:val="none" w:sz="0" w:space="0" w:color="auto"/>
        <w:left w:val="none" w:sz="0" w:space="0" w:color="auto"/>
        <w:bottom w:val="none" w:sz="0" w:space="0" w:color="auto"/>
        <w:right w:val="none" w:sz="0" w:space="0" w:color="auto"/>
      </w:divBdr>
      <w:divsChild>
        <w:div w:id="1270773269">
          <w:marLeft w:val="0"/>
          <w:marRight w:val="0"/>
          <w:marTop w:val="0"/>
          <w:marBottom w:val="0"/>
          <w:divBdr>
            <w:top w:val="none" w:sz="0" w:space="0" w:color="auto"/>
            <w:left w:val="none" w:sz="0" w:space="0" w:color="auto"/>
            <w:bottom w:val="none" w:sz="0" w:space="0" w:color="auto"/>
            <w:right w:val="none" w:sz="0" w:space="0" w:color="auto"/>
          </w:divBdr>
          <w:divsChild>
            <w:div w:id="479268276">
              <w:marLeft w:val="0"/>
              <w:marRight w:val="0"/>
              <w:marTop w:val="0"/>
              <w:marBottom w:val="0"/>
              <w:divBdr>
                <w:top w:val="none" w:sz="0" w:space="0" w:color="auto"/>
                <w:left w:val="none" w:sz="0" w:space="0" w:color="auto"/>
                <w:bottom w:val="none" w:sz="0" w:space="0" w:color="auto"/>
                <w:right w:val="none" w:sz="0" w:space="0" w:color="auto"/>
              </w:divBdr>
              <w:divsChild>
                <w:div w:id="1890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239098">
      <w:bodyDiv w:val="1"/>
      <w:marLeft w:val="0"/>
      <w:marRight w:val="0"/>
      <w:marTop w:val="0"/>
      <w:marBottom w:val="0"/>
      <w:divBdr>
        <w:top w:val="none" w:sz="0" w:space="0" w:color="auto"/>
        <w:left w:val="none" w:sz="0" w:space="0" w:color="auto"/>
        <w:bottom w:val="none" w:sz="0" w:space="0" w:color="auto"/>
        <w:right w:val="none" w:sz="0" w:space="0" w:color="auto"/>
      </w:divBdr>
      <w:divsChild>
        <w:div w:id="243300408">
          <w:marLeft w:val="0"/>
          <w:marRight w:val="0"/>
          <w:marTop w:val="0"/>
          <w:marBottom w:val="0"/>
          <w:divBdr>
            <w:top w:val="none" w:sz="0" w:space="0" w:color="auto"/>
            <w:left w:val="none" w:sz="0" w:space="0" w:color="auto"/>
            <w:bottom w:val="none" w:sz="0" w:space="0" w:color="auto"/>
            <w:right w:val="none" w:sz="0" w:space="0" w:color="auto"/>
          </w:divBdr>
          <w:divsChild>
            <w:div w:id="1744060844">
              <w:marLeft w:val="0"/>
              <w:marRight w:val="0"/>
              <w:marTop w:val="0"/>
              <w:marBottom w:val="0"/>
              <w:divBdr>
                <w:top w:val="none" w:sz="0" w:space="0" w:color="auto"/>
                <w:left w:val="none" w:sz="0" w:space="0" w:color="auto"/>
                <w:bottom w:val="none" w:sz="0" w:space="0" w:color="auto"/>
                <w:right w:val="none" w:sz="0" w:space="0" w:color="auto"/>
              </w:divBdr>
              <w:divsChild>
                <w:div w:id="178677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998156">
      <w:bodyDiv w:val="1"/>
      <w:marLeft w:val="0"/>
      <w:marRight w:val="0"/>
      <w:marTop w:val="0"/>
      <w:marBottom w:val="0"/>
      <w:divBdr>
        <w:top w:val="none" w:sz="0" w:space="0" w:color="auto"/>
        <w:left w:val="none" w:sz="0" w:space="0" w:color="auto"/>
        <w:bottom w:val="none" w:sz="0" w:space="0" w:color="auto"/>
        <w:right w:val="none" w:sz="0" w:space="0" w:color="auto"/>
      </w:divBdr>
      <w:divsChild>
        <w:div w:id="1472669511">
          <w:marLeft w:val="0"/>
          <w:marRight w:val="0"/>
          <w:marTop w:val="0"/>
          <w:marBottom w:val="0"/>
          <w:divBdr>
            <w:top w:val="none" w:sz="0" w:space="0" w:color="auto"/>
            <w:left w:val="none" w:sz="0" w:space="0" w:color="auto"/>
            <w:bottom w:val="none" w:sz="0" w:space="0" w:color="auto"/>
            <w:right w:val="none" w:sz="0" w:space="0" w:color="auto"/>
          </w:divBdr>
          <w:divsChild>
            <w:div w:id="158927254">
              <w:marLeft w:val="0"/>
              <w:marRight w:val="0"/>
              <w:marTop w:val="0"/>
              <w:marBottom w:val="0"/>
              <w:divBdr>
                <w:top w:val="none" w:sz="0" w:space="0" w:color="auto"/>
                <w:left w:val="none" w:sz="0" w:space="0" w:color="auto"/>
                <w:bottom w:val="none" w:sz="0" w:space="0" w:color="auto"/>
                <w:right w:val="none" w:sz="0" w:space="0" w:color="auto"/>
              </w:divBdr>
              <w:divsChild>
                <w:div w:id="714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69392">
      <w:bodyDiv w:val="1"/>
      <w:marLeft w:val="0"/>
      <w:marRight w:val="0"/>
      <w:marTop w:val="0"/>
      <w:marBottom w:val="0"/>
      <w:divBdr>
        <w:top w:val="none" w:sz="0" w:space="0" w:color="auto"/>
        <w:left w:val="none" w:sz="0" w:space="0" w:color="auto"/>
        <w:bottom w:val="none" w:sz="0" w:space="0" w:color="auto"/>
        <w:right w:val="none" w:sz="0" w:space="0" w:color="auto"/>
      </w:divBdr>
      <w:divsChild>
        <w:div w:id="867718559">
          <w:marLeft w:val="0"/>
          <w:marRight w:val="0"/>
          <w:marTop w:val="0"/>
          <w:marBottom w:val="0"/>
          <w:divBdr>
            <w:top w:val="none" w:sz="0" w:space="0" w:color="auto"/>
            <w:left w:val="none" w:sz="0" w:space="0" w:color="auto"/>
            <w:bottom w:val="none" w:sz="0" w:space="0" w:color="auto"/>
            <w:right w:val="none" w:sz="0" w:space="0" w:color="auto"/>
          </w:divBdr>
          <w:divsChild>
            <w:div w:id="1010840911">
              <w:marLeft w:val="0"/>
              <w:marRight w:val="0"/>
              <w:marTop w:val="0"/>
              <w:marBottom w:val="0"/>
              <w:divBdr>
                <w:top w:val="none" w:sz="0" w:space="0" w:color="auto"/>
                <w:left w:val="none" w:sz="0" w:space="0" w:color="auto"/>
                <w:bottom w:val="none" w:sz="0" w:space="0" w:color="auto"/>
                <w:right w:val="none" w:sz="0" w:space="0" w:color="auto"/>
              </w:divBdr>
              <w:divsChild>
                <w:div w:id="5424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BD84F51210F1F48BF1CD9FA3C24A423" ma:contentTypeVersion="16" ma:contentTypeDescription="Ein neues Dokument erstellen." ma:contentTypeScope="" ma:versionID="2e66395b356bc753ae6bd4b4b01766e9">
  <xsd:schema xmlns:xsd="http://www.w3.org/2001/XMLSchema" xmlns:xs="http://www.w3.org/2001/XMLSchema" xmlns:p="http://schemas.microsoft.com/office/2006/metadata/properties" xmlns:ns3="1b2f386a-f168-41ec-bddd-01b79a3a3b81" xmlns:ns4="9dc3ecec-433a-4a88-a44c-b06c01cc61b8" targetNamespace="http://schemas.microsoft.com/office/2006/metadata/properties" ma:root="true" ma:fieldsID="583739f01d4d5b587027c97b7d34c1b7" ns3:_="" ns4:_="">
    <xsd:import namespace="1b2f386a-f168-41ec-bddd-01b79a3a3b81"/>
    <xsd:import namespace="9dc3ecec-433a-4a88-a44c-b06c01cc61b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SearchPropertie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MediaServiceSystemTag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f386a-f168-41ec-bddd-01b79a3a3b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c3ecec-433a-4a88-a44c-b06c01cc61b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1b2f386a-f168-41ec-bddd-01b79a3a3b8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3B0A-E342-4B2C-8CDF-4724B75F7855}">
  <ds:schemaRefs>
    <ds:schemaRef ds:uri="http://schemas.microsoft.com/sharepoint/v3/contenttype/forms"/>
  </ds:schemaRefs>
</ds:datastoreItem>
</file>

<file path=customXml/itemProps2.xml><?xml version="1.0" encoding="utf-8"?>
<ds:datastoreItem xmlns:ds="http://schemas.openxmlformats.org/officeDocument/2006/customXml" ds:itemID="{BFFBF606-8BD7-44DE-8367-4F9C0F8FB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f386a-f168-41ec-bddd-01b79a3a3b81"/>
    <ds:schemaRef ds:uri="9dc3ecec-433a-4a88-a44c-b06c01cc61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CF79DB-AFBD-4BDE-8BB8-E52CFC080F13}">
  <ds:schemaRefs>
    <ds:schemaRef ds:uri="http://schemas.microsoft.com/office/2006/metadata/properties"/>
    <ds:schemaRef ds:uri="http://schemas.microsoft.com/office/infopath/2007/PartnerControls"/>
    <ds:schemaRef ds:uri="1b2f386a-f168-41ec-bddd-01b79a3a3b81"/>
  </ds:schemaRefs>
</ds:datastoreItem>
</file>

<file path=customXml/itemProps4.xml><?xml version="1.0" encoding="utf-8"?>
<ds:datastoreItem xmlns:ds="http://schemas.openxmlformats.org/officeDocument/2006/customXml" ds:itemID="{BC00DF1B-EBF0-48AF-A3D5-91DB51008D0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GIBB</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Projektantrag</dc:title>
  <dc:subject/>
  <dc:creator>Martin Frieden</dc:creator>
  <keywords/>
  <lastModifiedBy>Vladan Marlon Vranjes</lastModifiedBy>
  <revision>176</revision>
  <lastPrinted>2008-12-22T04:23:00.0000000Z</lastPrinted>
  <dcterms:created xsi:type="dcterms:W3CDTF">2025-01-30T07:39:00.0000000Z</dcterms:created>
  <dcterms:modified xsi:type="dcterms:W3CDTF">2025-02-12T13:01:16.4176222Z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y fmtid="{D5CDD505-2E9C-101B-9397-08002B2CF9AE}" pid="3" name="ContentTypeId">
    <vt:lpwstr>0x010100FBD84F51210F1F48BF1CD9FA3C24A423</vt:lpwstr>
  </property>
</Properties>
</file>